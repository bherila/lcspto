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C7A7C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2623C9E1" w14:textId="77777777" w:rsidR="00496D20" w:rsidRPr="00947199" w:rsidRDefault="00496D20">
      <w:pPr>
        <w:pStyle w:val="BodyA"/>
        <w:rPr>
          <w:rFonts w:asciiTheme="majorHAnsi" w:hAnsiTheme="majorHAnsi"/>
          <w:sz w:val="20"/>
        </w:rPr>
      </w:pPr>
    </w:p>
    <w:p w14:paraId="466A6809" w14:textId="7B26072B" w:rsidR="00EA0A78" w:rsidRDefault="00EA0A78">
      <w:pPr>
        <w:pStyle w:val="BodyA"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Teacher Order Form</w:t>
      </w:r>
    </w:p>
    <w:p w14:paraId="4604869E" w14:textId="7CEDFE05" w:rsidR="00496D20" w:rsidRPr="00947199" w:rsidRDefault="00496D20">
      <w:pPr>
        <w:pStyle w:val="BodyA"/>
        <w:jc w:val="center"/>
        <w:rPr>
          <w:rFonts w:asciiTheme="majorHAnsi" w:hAnsiTheme="majorHAnsi"/>
          <w:b/>
          <w:sz w:val="36"/>
        </w:rPr>
      </w:pPr>
      <w:r w:rsidRPr="00947199">
        <w:rPr>
          <w:rFonts w:asciiTheme="majorHAnsi" w:hAnsiTheme="majorHAnsi"/>
          <w:b/>
          <w:sz w:val="36"/>
        </w:rPr>
        <w:t xml:space="preserve">5th Grade Yearbook </w:t>
      </w:r>
    </w:p>
    <w:p w14:paraId="36AD38FC" w14:textId="613A899D" w:rsidR="00496D20" w:rsidRPr="00947199" w:rsidRDefault="00496D20">
      <w:pPr>
        <w:pStyle w:val="BodyA"/>
        <w:jc w:val="center"/>
        <w:rPr>
          <w:rFonts w:asciiTheme="majorHAnsi" w:hAnsiTheme="majorHAnsi"/>
          <w:b/>
          <w:sz w:val="36"/>
        </w:rPr>
      </w:pPr>
      <w:r w:rsidRPr="00947199">
        <w:rPr>
          <w:rFonts w:asciiTheme="majorHAnsi" w:hAnsiTheme="majorHAnsi"/>
          <w:b/>
          <w:sz w:val="36"/>
        </w:rPr>
        <w:t xml:space="preserve">DUE November </w:t>
      </w:r>
      <w:r w:rsidR="00173F9F">
        <w:rPr>
          <w:rFonts w:asciiTheme="majorHAnsi" w:hAnsiTheme="majorHAnsi"/>
          <w:b/>
          <w:sz w:val="36"/>
        </w:rPr>
        <w:t>5</w:t>
      </w:r>
      <w:r w:rsidRPr="00947199">
        <w:rPr>
          <w:rFonts w:asciiTheme="majorHAnsi" w:hAnsiTheme="majorHAnsi"/>
          <w:b/>
          <w:sz w:val="36"/>
        </w:rPr>
        <w:t>, 201</w:t>
      </w:r>
      <w:r w:rsidR="00B86AE3" w:rsidRPr="00947199">
        <w:rPr>
          <w:rFonts w:asciiTheme="majorHAnsi" w:hAnsiTheme="majorHAnsi"/>
          <w:b/>
          <w:sz w:val="36"/>
        </w:rPr>
        <w:t>4</w:t>
      </w:r>
    </w:p>
    <w:p w14:paraId="2E6FF05E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1765114E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1B5597EF" w14:textId="452E53BD" w:rsidR="00496D20" w:rsidRPr="00947199" w:rsidRDefault="00EA0A78">
      <w:pPr>
        <w:pStyle w:val="BodyA"/>
        <w:rPr>
          <w:rFonts w:asciiTheme="majorHAnsi" w:hAnsiTheme="majorHAnsi"/>
        </w:rPr>
      </w:pPr>
      <w:r>
        <w:rPr>
          <w:rFonts w:asciiTheme="majorHAnsi" w:hAnsiTheme="majorHAnsi"/>
        </w:rPr>
        <w:t>Dear Teacher:</w:t>
      </w:r>
    </w:p>
    <w:p w14:paraId="1D41798D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73E0E51F" w14:textId="79FB53AF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 xml:space="preserve">By placing your order NOW, you will </w:t>
      </w:r>
      <w:r w:rsidR="00B86AE3" w:rsidRPr="00947199">
        <w:rPr>
          <w:rFonts w:asciiTheme="majorHAnsi" w:hAnsiTheme="majorHAnsi"/>
        </w:rPr>
        <w:t xml:space="preserve">be able to purchase the yearbook at a very affordable price. </w:t>
      </w:r>
      <w:r w:rsidRPr="00947199">
        <w:rPr>
          <w:rFonts w:asciiTheme="majorHAnsi" w:hAnsiTheme="majorHAnsi"/>
        </w:rPr>
        <w:t xml:space="preserve">We only have 1 time to place an order in November for books, any orders past this date will not have this </w:t>
      </w:r>
      <w:r w:rsidRPr="00947199">
        <w:rPr>
          <w:rFonts w:asciiTheme="majorHAnsi" w:hAnsiTheme="majorHAnsi"/>
          <w:b/>
        </w:rPr>
        <w:t>heavily</w:t>
      </w:r>
      <w:r w:rsidRPr="00947199">
        <w:rPr>
          <w:rFonts w:asciiTheme="majorHAnsi" w:hAnsiTheme="majorHAnsi"/>
        </w:rPr>
        <w:t xml:space="preserve"> discounted rate.</w:t>
      </w:r>
      <w:r w:rsidR="00D84614">
        <w:rPr>
          <w:rFonts w:asciiTheme="majorHAnsi" w:hAnsiTheme="majorHAnsi"/>
        </w:rPr>
        <w:t xml:space="preserve"> </w:t>
      </w:r>
    </w:p>
    <w:p w14:paraId="10C8AE50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7DD3E7E2" w14:textId="320A3AC9" w:rsidR="00496D20" w:rsidRPr="00947199" w:rsidRDefault="00496D20">
      <w:pPr>
        <w:pStyle w:val="BodyA"/>
        <w:rPr>
          <w:rFonts w:asciiTheme="majorHAnsi" w:hAnsiTheme="majorHAnsi"/>
          <w:b/>
          <w:color w:val="930000"/>
        </w:rPr>
      </w:pPr>
      <w:r w:rsidRPr="00947199">
        <w:rPr>
          <w:rFonts w:asciiTheme="majorHAnsi" w:hAnsiTheme="majorHAnsi"/>
          <w:b/>
          <w:color w:val="930000"/>
        </w:rPr>
        <w:t xml:space="preserve">In order to get your </w:t>
      </w:r>
      <w:proofErr w:type="gramStart"/>
      <w:r w:rsidRPr="00947199">
        <w:rPr>
          <w:rFonts w:asciiTheme="majorHAnsi" w:hAnsiTheme="majorHAnsi"/>
          <w:b/>
          <w:color w:val="930000"/>
        </w:rPr>
        <w:t>copy(</w:t>
      </w:r>
      <w:proofErr w:type="spellStart"/>
      <w:proofErr w:type="gramEnd"/>
      <w:r w:rsidRPr="00947199">
        <w:rPr>
          <w:rFonts w:asciiTheme="majorHAnsi" w:hAnsiTheme="majorHAnsi"/>
          <w:b/>
          <w:color w:val="930000"/>
        </w:rPr>
        <w:t>ies</w:t>
      </w:r>
      <w:proofErr w:type="spellEnd"/>
      <w:r w:rsidRPr="00947199">
        <w:rPr>
          <w:rFonts w:asciiTheme="majorHAnsi" w:hAnsiTheme="majorHAnsi"/>
          <w:b/>
          <w:color w:val="930000"/>
        </w:rPr>
        <w:t>) of the yearbook, you must fill out the following form and return with a CHECK made Payable to LCS PTO in the amount of $</w:t>
      </w:r>
      <w:r w:rsidR="00173F9F">
        <w:rPr>
          <w:rFonts w:asciiTheme="majorHAnsi" w:hAnsiTheme="majorHAnsi"/>
          <w:b/>
          <w:color w:val="930000"/>
        </w:rPr>
        <w:t xml:space="preserve">30.00 </w:t>
      </w:r>
      <w:r w:rsidRPr="00947199">
        <w:rPr>
          <w:rFonts w:asciiTheme="majorHAnsi" w:hAnsiTheme="majorHAnsi"/>
          <w:b/>
          <w:color w:val="930000"/>
        </w:rPr>
        <w:t xml:space="preserve">by November </w:t>
      </w:r>
      <w:r w:rsidR="00173F9F">
        <w:rPr>
          <w:rFonts w:asciiTheme="majorHAnsi" w:hAnsiTheme="majorHAnsi"/>
          <w:b/>
          <w:color w:val="930000"/>
        </w:rPr>
        <w:t>5,</w:t>
      </w:r>
      <w:r w:rsidRPr="00947199">
        <w:rPr>
          <w:rFonts w:asciiTheme="majorHAnsi" w:hAnsiTheme="majorHAnsi"/>
          <w:b/>
          <w:color w:val="930000"/>
        </w:rPr>
        <w:t xml:space="preserve"> 201</w:t>
      </w:r>
      <w:r w:rsidR="00B86AE3" w:rsidRPr="00947199">
        <w:rPr>
          <w:rFonts w:asciiTheme="majorHAnsi" w:hAnsiTheme="majorHAnsi"/>
          <w:b/>
          <w:color w:val="930000"/>
        </w:rPr>
        <w:t>4.</w:t>
      </w:r>
      <w:r w:rsidR="00D84614">
        <w:rPr>
          <w:rFonts w:asciiTheme="majorHAnsi" w:hAnsiTheme="majorHAnsi"/>
          <w:b/>
          <w:color w:val="930000"/>
        </w:rPr>
        <w:t xml:space="preserve">  Please provide checks to A. Ke</w:t>
      </w:r>
      <w:r w:rsidR="001345CB">
        <w:rPr>
          <w:rFonts w:asciiTheme="majorHAnsi" w:hAnsiTheme="majorHAnsi"/>
          <w:b/>
          <w:color w:val="930000"/>
        </w:rPr>
        <w:t>e</w:t>
      </w:r>
      <w:bookmarkStart w:id="0" w:name="_GoBack"/>
      <w:bookmarkEnd w:id="0"/>
      <w:r w:rsidR="00D84614">
        <w:rPr>
          <w:rFonts w:asciiTheme="majorHAnsi" w:hAnsiTheme="majorHAnsi"/>
          <w:b/>
          <w:color w:val="930000"/>
        </w:rPr>
        <w:t>nan through the front office.</w:t>
      </w:r>
    </w:p>
    <w:p w14:paraId="4573CB7A" w14:textId="77777777" w:rsidR="00496D20" w:rsidRPr="00947199" w:rsidRDefault="00496D20">
      <w:pPr>
        <w:pStyle w:val="BodyA"/>
        <w:rPr>
          <w:rFonts w:asciiTheme="majorHAnsi" w:hAnsiTheme="majorHAnsi"/>
          <w:b/>
          <w:color w:val="930000"/>
        </w:rPr>
      </w:pPr>
    </w:p>
    <w:p w14:paraId="0B5696F8" w14:textId="1F298C97" w:rsidR="00D84614" w:rsidRDefault="00D84614">
      <w:pPr>
        <w:pStyle w:val="Body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Complimentary yearbooks will be provided </w:t>
      </w:r>
      <w:proofErr w:type="gramStart"/>
      <w:r>
        <w:rPr>
          <w:rFonts w:asciiTheme="majorHAnsi" w:hAnsiTheme="majorHAnsi"/>
        </w:rPr>
        <w:t>to :</w:t>
      </w:r>
      <w:proofErr w:type="gramEnd"/>
    </w:p>
    <w:p w14:paraId="4D751167" w14:textId="77777777" w:rsidR="00D84614" w:rsidRDefault="00D84614">
      <w:pPr>
        <w:pStyle w:val="BodyA"/>
        <w:rPr>
          <w:rFonts w:asciiTheme="majorHAnsi" w:hAnsiTheme="majorHAnsi"/>
        </w:rPr>
      </w:pPr>
    </w:p>
    <w:p w14:paraId="24D534E2" w14:textId="691DF3F1" w:rsidR="00D84614" w:rsidRPr="00D84614" w:rsidRDefault="00D84614" w:rsidP="00D84614">
      <w:pPr>
        <w:pStyle w:val="BodyA"/>
        <w:numPr>
          <w:ilvl w:val="0"/>
          <w:numId w:val="11"/>
        </w:numPr>
        <w:rPr>
          <w:rStyle w:val="Strong"/>
          <w:rFonts w:asciiTheme="majorHAnsi" w:hAnsiTheme="majorHAnsi"/>
          <w:bCs w:val="0"/>
          <w:color w:val="auto"/>
        </w:rPr>
      </w:pPr>
      <w:r w:rsidRPr="00D84614">
        <w:rPr>
          <w:rStyle w:val="Strong"/>
          <w:rFonts w:asciiTheme="majorHAnsi" w:hAnsiTheme="majorHAnsi"/>
          <w:b w:val="0"/>
          <w:color w:val="auto"/>
          <w:szCs w:val="24"/>
        </w:rPr>
        <w:t xml:space="preserve">Dr. </w:t>
      </w:r>
      <w:proofErr w:type="spellStart"/>
      <w:r>
        <w:rPr>
          <w:rStyle w:val="Strong"/>
          <w:rFonts w:asciiTheme="majorHAnsi" w:hAnsiTheme="majorHAnsi"/>
          <w:b w:val="0"/>
          <w:color w:val="auto"/>
          <w:szCs w:val="24"/>
        </w:rPr>
        <w:t>Pecoraro</w:t>
      </w:r>
      <w:proofErr w:type="spellEnd"/>
    </w:p>
    <w:p w14:paraId="18032D1D" w14:textId="34DE9874" w:rsidR="00D84614" w:rsidRPr="0041149A" w:rsidRDefault="00D84614" w:rsidP="00D84614">
      <w:pPr>
        <w:pStyle w:val="BodyA"/>
        <w:numPr>
          <w:ilvl w:val="0"/>
          <w:numId w:val="11"/>
        </w:numPr>
        <w:rPr>
          <w:rStyle w:val="Strong"/>
          <w:rFonts w:asciiTheme="majorHAnsi" w:hAnsiTheme="majorHAnsi"/>
          <w:bCs w:val="0"/>
          <w:color w:val="auto"/>
          <w:szCs w:val="24"/>
        </w:rPr>
      </w:pPr>
      <w:r w:rsidRPr="00D84614">
        <w:rPr>
          <w:rStyle w:val="Strong"/>
          <w:rFonts w:asciiTheme="majorHAnsi" w:hAnsiTheme="majorHAnsi"/>
          <w:b w:val="0"/>
          <w:color w:val="auto"/>
          <w:szCs w:val="24"/>
        </w:rPr>
        <w:t>Dr. Oliver</w:t>
      </w:r>
    </w:p>
    <w:p w14:paraId="11531148" w14:textId="3ACABE6A" w:rsidR="0041149A" w:rsidRPr="00D84614" w:rsidRDefault="0041149A" w:rsidP="00D84614">
      <w:pPr>
        <w:pStyle w:val="BodyA"/>
        <w:numPr>
          <w:ilvl w:val="0"/>
          <w:numId w:val="11"/>
        </w:numPr>
        <w:rPr>
          <w:rStyle w:val="Strong"/>
          <w:rFonts w:asciiTheme="majorHAnsi" w:hAnsiTheme="majorHAnsi"/>
          <w:bCs w:val="0"/>
          <w:color w:val="auto"/>
          <w:szCs w:val="24"/>
        </w:rPr>
      </w:pPr>
      <w:r>
        <w:rPr>
          <w:rStyle w:val="Strong"/>
          <w:rFonts w:asciiTheme="majorHAnsi" w:hAnsiTheme="majorHAnsi"/>
          <w:b w:val="0"/>
          <w:color w:val="auto"/>
          <w:szCs w:val="24"/>
        </w:rPr>
        <w:t>Library</w:t>
      </w:r>
    </w:p>
    <w:p w14:paraId="5A8B7819" w14:textId="5F7A4933" w:rsidR="00D84614" w:rsidRPr="00D84614" w:rsidRDefault="00D84614" w:rsidP="00D84614">
      <w:pPr>
        <w:pStyle w:val="BodyA"/>
        <w:numPr>
          <w:ilvl w:val="0"/>
          <w:numId w:val="11"/>
        </w:numPr>
        <w:rPr>
          <w:rStyle w:val="Strong"/>
          <w:rFonts w:asciiTheme="majorHAnsi" w:hAnsiTheme="majorHAnsi"/>
          <w:bCs w:val="0"/>
          <w:color w:val="auto"/>
          <w:szCs w:val="24"/>
        </w:rPr>
      </w:pPr>
      <w:r w:rsidRPr="00D84614">
        <w:rPr>
          <w:rStyle w:val="Strong"/>
          <w:rFonts w:asciiTheme="majorHAnsi" w:hAnsiTheme="majorHAnsi"/>
          <w:b w:val="0"/>
          <w:color w:val="auto"/>
          <w:szCs w:val="24"/>
        </w:rPr>
        <w:t>5</w:t>
      </w:r>
      <w:r w:rsidRPr="00D84614">
        <w:rPr>
          <w:rStyle w:val="Strong"/>
          <w:rFonts w:asciiTheme="majorHAnsi" w:hAnsiTheme="majorHAnsi"/>
          <w:b w:val="0"/>
          <w:color w:val="auto"/>
          <w:szCs w:val="24"/>
          <w:vertAlign w:val="superscript"/>
        </w:rPr>
        <w:t>th</w:t>
      </w:r>
      <w:r w:rsidRPr="00D84614">
        <w:rPr>
          <w:rStyle w:val="Strong"/>
          <w:rFonts w:asciiTheme="majorHAnsi" w:hAnsiTheme="majorHAnsi"/>
          <w:b w:val="0"/>
          <w:color w:val="auto"/>
          <w:szCs w:val="24"/>
        </w:rPr>
        <w:t xml:space="preserve"> grade teachers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</w:tblGrid>
      <w:tr w:rsidR="00D84614" w:rsidRPr="00D84614" w14:paraId="72BC8F1A" w14:textId="77777777" w:rsidTr="00D84614">
        <w:trPr>
          <w:tblCellSpacing w:w="15" w:type="dxa"/>
        </w:trPr>
        <w:tc>
          <w:tcPr>
            <w:tcW w:w="2235" w:type="dxa"/>
            <w:vAlign w:val="center"/>
            <w:hideMark/>
          </w:tcPr>
          <w:p w14:paraId="27139E83" w14:textId="77777777" w:rsidR="00D84614" w:rsidRPr="00D84614" w:rsidRDefault="00D84614" w:rsidP="00D84614">
            <w:pPr>
              <w:pStyle w:val="ListParagraph"/>
              <w:numPr>
                <w:ilvl w:val="1"/>
                <w:numId w:val="11"/>
              </w:numPr>
              <w:rPr>
                <w:rFonts w:asciiTheme="majorHAnsi" w:hAnsiTheme="majorHAnsi"/>
              </w:rPr>
            </w:pPr>
            <w:r w:rsidRPr="00D84614">
              <w:rPr>
                <w:rFonts w:asciiTheme="majorHAnsi" w:hAnsiTheme="majorHAnsi"/>
              </w:rPr>
              <w:t>Barbara House</w:t>
            </w:r>
          </w:p>
        </w:tc>
      </w:tr>
      <w:tr w:rsidR="00D84614" w:rsidRPr="00D84614" w14:paraId="5366435C" w14:textId="77777777" w:rsidTr="00D84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ADD38" w14:textId="77777777" w:rsidR="00D84614" w:rsidRPr="00D84614" w:rsidRDefault="00D84614" w:rsidP="00D84614">
            <w:pPr>
              <w:pStyle w:val="ListParagraph"/>
              <w:numPr>
                <w:ilvl w:val="1"/>
                <w:numId w:val="11"/>
              </w:numPr>
              <w:rPr>
                <w:rFonts w:asciiTheme="majorHAnsi" w:hAnsiTheme="majorHAnsi"/>
              </w:rPr>
            </w:pPr>
            <w:r w:rsidRPr="00D84614">
              <w:rPr>
                <w:rFonts w:asciiTheme="majorHAnsi" w:hAnsiTheme="majorHAnsi"/>
              </w:rPr>
              <w:t xml:space="preserve">Amy </w:t>
            </w:r>
            <w:proofErr w:type="spellStart"/>
            <w:r w:rsidRPr="00D84614">
              <w:rPr>
                <w:rFonts w:asciiTheme="majorHAnsi" w:hAnsiTheme="majorHAnsi"/>
              </w:rPr>
              <w:t>Legvari</w:t>
            </w:r>
            <w:proofErr w:type="spellEnd"/>
          </w:p>
        </w:tc>
      </w:tr>
      <w:tr w:rsidR="00D84614" w:rsidRPr="00D84614" w14:paraId="1A6D1013" w14:textId="77777777" w:rsidTr="00D84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30979" w14:textId="77777777" w:rsidR="00D84614" w:rsidRPr="00D84614" w:rsidRDefault="00D84614" w:rsidP="00D84614">
            <w:pPr>
              <w:pStyle w:val="ListParagraph"/>
              <w:numPr>
                <w:ilvl w:val="1"/>
                <w:numId w:val="11"/>
              </w:numPr>
              <w:rPr>
                <w:rFonts w:asciiTheme="majorHAnsi" w:hAnsiTheme="majorHAnsi"/>
              </w:rPr>
            </w:pPr>
            <w:r w:rsidRPr="00D84614">
              <w:rPr>
                <w:rFonts w:asciiTheme="majorHAnsi" w:hAnsiTheme="majorHAnsi"/>
              </w:rPr>
              <w:t xml:space="preserve">Sara </w:t>
            </w:r>
            <w:proofErr w:type="spellStart"/>
            <w:r w:rsidRPr="00D84614">
              <w:rPr>
                <w:rFonts w:asciiTheme="majorHAnsi" w:hAnsiTheme="majorHAnsi"/>
              </w:rPr>
              <w:t>Mastroianni</w:t>
            </w:r>
            <w:proofErr w:type="spellEnd"/>
          </w:p>
        </w:tc>
      </w:tr>
      <w:tr w:rsidR="00D84614" w:rsidRPr="00D84614" w14:paraId="3447814B" w14:textId="77777777" w:rsidTr="00D84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A83EA" w14:textId="77777777" w:rsidR="00D84614" w:rsidRDefault="00D84614" w:rsidP="00D84614">
            <w:pPr>
              <w:pStyle w:val="ListParagraph"/>
              <w:numPr>
                <w:ilvl w:val="1"/>
                <w:numId w:val="11"/>
              </w:numPr>
              <w:rPr>
                <w:rFonts w:asciiTheme="majorHAnsi" w:hAnsiTheme="majorHAnsi"/>
              </w:rPr>
            </w:pPr>
            <w:r w:rsidRPr="00D84614">
              <w:rPr>
                <w:rFonts w:asciiTheme="majorHAnsi" w:hAnsiTheme="majorHAnsi"/>
              </w:rPr>
              <w:t xml:space="preserve">Denise </w:t>
            </w:r>
            <w:proofErr w:type="spellStart"/>
            <w:r w:rsidRPr="00D84614">
              <w:rPr>
                <w:rFonts w:asciiTheme="majorHAnsi" w:hAnsiTheme="majorHAnsi"/>
              </w:rPr>
              <w:t>Ragard</w:t>
            </w:r>
            <w:proofErr w:type="spellEnd"/>
          </w:p>
          <w:p w14:paraId="650E5C4D" w14:textId="3E9C403A" w:rsidR="00D84614" w:rsidRPr="00CC2F2A" w:rsidRDefault="00CC2F2A" w:rsidP="00D84614">
            <w:pPr>
              <w:pStyle w:val="ListParagraph"/>
              <w:numPr>
                <w:ilvl w:val="1"/>
                <w:numId w:val="1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Amanda Mitchell </w:t>
            </w:r>
          </w:p>
        </w:tc>
      </w:tr>
    </w:tbl>
    <w:p w14:paraId="13EA6A09" w14:textId="77777777" w:rsidR="00D84614" w:rsidRDefault="00D84614">
      <w:pPr>
        <w:pStyle w:val="BodyA"/>
        <w:rPr>
          <w:rFonts w:asciiTheme="majorHAnsi" w:hAnsiTheme="majorHAnsi"/>
        </w:rPr>
      </w:pPr>
    </w:p>
    <w:p w14:paraId="0651E343" w14:textId="77777777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Best wishes and thanks,</w:t>
      </w:r>
    </w:p>
    <w:p w14:paraId="15841E2D" w14:textId="77777777" w:rsidR="00F51061" w:rsidRPr="00F51061" w:rsidRDefault="00F51061">
      <w:pPr>
        <w:pStyle w:val="BodyA"/>
        <w:rPr>
          <w:rFonts w:asciiTheme="majorHAnsi" w:hAnsiTheme="majorHAnsi"/>
          <w:i/>
        </w:rPr>
      </w:pPr>
    </w:p>
    <w:p w14:paraId="0E882FF3" w14:textId="77777777" w:rsidR="00496D20" w:rsidRPr="00F51061" w:rsidRDefault="00496D20">
      <w:pPr>
        <w:pStyle w:val="BodyA"/>
        <w:rPr>
          <w:rFonts w:asciiTheme="majorHAnsi" w:hAnsiTheme="majorHAnsi"/>
          <w:i/>
        </w:rPr>
      </w:pPr>
      <w:r w:rsidRPr="00F51061">
        <w:rPr>
          <w:rFonts w:asciiTheme="majorHAnsi" w:hAnsiTheme="majorHAnsi"/>
          <w:i/>
        </w:rPr>
        <w:t>The LCS 5th Grade Yearbook Committee</w:t>
      </w:r>
    </w:p>
    <w:p w14:paraId="19A43002" w14:textId="77777777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______________________________________________________________________</w:t>
      </w:r>
    </w:p>
    <w:p w14:paraId="08865042" w14:textId="77777777" w:rsidR="00F51061" w:rsidRDefault="00F51061">
      <w:pPr>
        <w:pStyle w:val="BodyA"/>
        <w:jc w:val="center"/>
        <w:rPr>
          <w:rFonts w:asciiTheme="majorHAnsi" w:hAnsiTheme="majorHAnsi"/>
          <w:b/>
        </w:rPr>
      </w:pPr>
    </w:p>
    <w:p w14:paraId="23C1B863" w14:textId="77777777" w:rsidR="00F51061" w:rsidRDefault="00F51061">
      <w:pPr>
        <w:pStyle w:val="BodyA"/>
        <w:jc w:val="center"/>
        <w:rPr>
          <w:rFonts w:asciiTheme="majorHAnsi" w:hAnsiTheme="majorHAnsi"/>
          <w:b/>
        </w:rPr>
      </w:pPr>
    </w:p>
    <w:p w14:paraId="4AD26F14" w14:textId="1D4F50BB" w:rsidR="00496D20" w:rsidRPr="00947199" w:rsidRDefault="00496D20">
      <w:pPr>
        <w:pStyle w:val="BodyA"/>
        <w:jc w:val="center"/>
        <w:rPr>
          <w:rFonts w:asciiTheme="majorHAnsi" w:hAnsiTheme="majorHAnsi"/>
          <w:b/>
        </w:rPr>
      </w:pPr>
      <w:r w:rsidRPr="00947199">
        <w:rPr>
          <w:rFonts w:asciiTheme="majorHAnsi" w:hAnsiTheme="majorHAnsi"/>
          <w:b/>
        </w:rPr>
        <w:t>Yearbook Order Form</w:t>
      </w:r>
    </w:p>
    <w:p w14:paraId="05FC2E82" w14:textId="77777777" w:rsidR="00496D20" w:rsidRPr="00947199" w:rsidRDefault="00496D20">
      <w:pPr>
        <w:pStyle w:val="BodyA"/>
        <w:jc w:val="center"/>
        <w:rPr>
          <w:rFonts w:asciiTheme="majorHAnsi" w:hAnsiTheme="majorHAnsi"/>
        </w:rPr>
      </w:pPr>
    </w:p>
    <w:p w14:paraId="3690D558" w14:textId="06DB0DBE" w:rsidR="00496D20" w:rsidRPr="00947199" w:rsidRDefault="00496D20" w:rsidP="00D84614">
      <w:pPr>
        <w:pStyle w:val="BodyA"/>
        <w:spacing w:line="480" w:lineRule="auto"/>
        <w:rPr>
          <w:rFonts w:asciiTheme="majorHAnsi" w:hAnsiTheme="majorHAnsi"/>
        </w:rPr>
      </w:pPr>
      <w:r w:rsidRPr="00947199">
        <w:rPr>
          <w:rFonts w:asciiTheme="majorHAnsi" w:hAnsiTheme="majorHAnsi"/>
        </w:rPr>
        <w:t xml:space="preserve">Name of </w:t>
      </w:r>
      <w:r w:rsidR="00D84614">
        <w:rPr>
          <w:rFonts w:asciiTheme="majorHAnsi" w:hAnsiTheme="majorHAnsi"/>
        </w:rPr>
        <w:t>Teacher</w:t>
      </w:r>
      <w:proofErr w:type="gramStart"/>
      <w:r w:rsidRPr="00947199">
        <w:rPr>
          <w:rFonts w:asciiTheme="majorHAnsi" w:hAnsiTheme="majorHAnsi"/>
        </w:rPr>
        <w:t>:_</w:t>
      </w:r>
      <w:proofErr w:type="gramEnd"/>
      <w:r w:rsidRPr="00947199">
        <w:rPr>
          <w:rFonts w:asciiTheme="majorHAnsi" w:hAnsiTheme="majorHAnsi"/>
        </w:rPr>
        <w:t>___________________________</w:t>
      </w:r>
    </w:p>
    <w:p w14:paraId="6D555992" w14:textId="63A9A5FA" w:rsidR="00496D20" w:rsidRPr="00947199" w:rsidRDefault="00496D20" w:rsidP="00D84614">
      <w:pPr>
        <w:pStyle w:val="BodyA"/>
        <w:spacing w:line="480" w:lineRule="auto"/>
        <w:rPr>
          <w:rFonts w:asciiTheme="majorHAnsi" w:hAnsiTheme="majorHAnsi"/>
        </w:rPr>
      </w:pPr>
      <w:r w:rsidRPr="00947199">
        <w:rPr>
          <w:rFonts w:asciiTheme="majorHAnsi" w:hAnsiTheme="majorHAnsi"/>
        </w:rPr>
        <w:t>Number of Copies</w:t>
      </w:r>
      <w:proofErr w:type="gramStart"/>
      <w:r w:rsidRPr="00947199">
        <w:rPr>
          <w:rFonts w:asciiTheme="majorHAnsi" w:hAnsiTheme="majorHAnsi"/>
        </w:rPr>
        <w:t>:_</w:t>
      </w:r>
      <w:proofErr w:type="gramEnd"/>
      <w:r w:rsidRPr="00947199">
        <w:rPr>
          <w:rFonts w:asciiTheme="majorHAnsi" w:hAnsiTheme="majorHAnsi"/>
        </w:rPr>
        <w:t>___________</w:t>
      </w:r>
      <w:r w:rsidR="00D84614">
        <w:rPr>
          <w:rFonts w:asciiTheme="majorHAnsi" w:hAnsiTheme="majorHAnsi"/>
        </w:rPr>
        <w:t>__ _____________</w:t>
      </w:r>
      <w:r w:rsidRPr="00947199">
        <w:rPr>
          <w:rFonts w:asciiTheme="majorHAnsi" w:hAnsiTheme="majorHAnsi"/>
        </w:rPr>
        <w:t xml:space="preserve">_   </w:t>
      </w:r>
    </w:p>
    <w:p w14:paraId="7E5A369D" w14:textId="7E514674" w:rsidR="00496D20" w:rsidRPr="00947199" w:rsidRDefault="00496D20" w:rsidP="00D84614">
      <w:pPr>
        <w:pStyle w:val="BodyA"/>
        <w:spacing w:line="480" w:lineRule="auto"/>
        <w:rPr>
          <w:rFonts w:asciiTheme="majorHAnsi" w:hAnsiTheme="majorHAnsi"/>
        </w:rPr>
      </w:pPr>
      <w:r w:rsidRPr="00947199">
        <w:rPr>
          <w:rFonts w:asciiTheme="majorHAnsi" w:hAnsiTheme="majorHAnsi"/>
        </w:rPr>
        <w:t>Total Amount (# of copies of yearbook times $</w:t>
      </w:r>
      <w:r w:rsidR="00173F9F">
        <w:rPr>
          <w:rFonts w:asciiTheme="majorHAnsi" w:hAnsiTheme="majorHAnsi"/>
        </w:rPr>
        <w:t>30.00</w:t>
      </w:r>
      <w:r w:rsidR="00D84614">
        <w:rPr>
          <w:rFonts w:asciiTheme="majorHAnsi" w:hAnsiTheme="majorHAnsi"/>
        </w:rPr>
        <w:t>)</w:t>
      </w:r>
      <w:proofErr w:type="gramStart"/>
      <w:r w:rsidRPr="00947199">
        <w:rPr>
          <w:rFonts w:asciiTheme="majorHAnsi" w:hAnsiTheme="majorHAnsi"/>
        </w:rPr>
        <w:t>:_</w:t>
      </w:r>
      <w:proofErr w:type="gramEnd"/>
      <w:r w:rsidRPr="00947199">
        <w:rPr>
          <w:rFonts w:asciiTheme="majorHAnsi" w:hAnsiTheme="majorHAnsi"/>
        </w:rPr>
        <w:t>$_______________________</w:t>
      </w:r>
    </w:p>
    <w:p w14:paraId="65EE198C" w14:textId="3370D98C" w:rsidR="00496D20" w:rsidRPr="00947199" w:rsidRDefault="00496D20">
      <w:pPr>
        <w:pStyle w:val="BodyA"/>
        <w:jc w:val="center"/>
        <w:rPr>
          <w:rFonts w:asciiTheme="majorHAnsi" w:eastAsia="Times New Roman" w:hAnsiTheme="majorHAnsi"/>
          <w:color w:val="auto"/>
          <w:sz w:val="20"/>
        </w:rPr>
      </w:pPr>
      <w:r w:rsidRPr="00947199">
        <w:rPr>
          <w:rFonts w:asciiTheme="majorHAnsi" w:hAnsiTheme="majorHAnsi"/>
          <w:sz w:val="20"/>
        </w:rPr>
        <w:lastRenderedPageBreak/>
        <w:t>.</w:t>
      </w:r>
    </w:p>
    <w:sectPr w:rsidR="00496D20" w:rsidRPr="0094719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30018" w14:textId="77777777" w:rsidR="00D84614" w:rsidRDefault="00D84614">
      <w:r>
        <w:separator/>
      </w:r>
    </w:p>
  </w:endnote>
  <w:endnote w:type="continuationSeparator" w:id="0">
    <w:p w14:paraId="658C6D80" w14:textId="77777777" w:rsidR="00D84614" w:rsidRDefault="00D84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6DA55" w14:textId="77777777" w:rsidR="00D84614" w:rsidRDefault="00D8461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A0D9C" w14:textId="77777777" w:rsidR="00D84614" w:rsidRDefault="00D8461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6FB14" w14:textId="77777777" w:rsidR="00D84614" w:rsidRDefault="00D84614">
      <w:r>
        <w:separator/>
      </w:r>
    </w:p>
  </w:footnote>
  <w:footnote w:type="continuationSeparator" w:id="0">
    <w:p w14:paraId="59F82833" w14:textId="77777777" w:rsidR="00D84614" w:rsidRDefault="00D846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CA4F" w14:textId="77777777" w:rsidR="00D84614" w:rsidRDefault="00D8461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83046" w14:textId="77777777" w:rsidR="00D84614" w:rsidRDefault="00D8461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numFmt w:val="bullet"/>
      <w:suff w:val="nothing"/>
      <w:lvlText w:val="•"/>
      <w:lvlJc w:val="left"/>
      <w:pPr>
        <w:ind w:left="0" w:firstLine="18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  <w:sz w:val="24"/>
      </w:rPr>
    </w:lvl>
    <w:lvl w:ilvl="2"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"/>
      <w:lvlJc w:val="left"/>
      <w:pPr>
        <w:ind w:left="0" w:firstLine="720"/>
      </w:pPr>
      <w:rPr>
        <w:rFonts w:hint="default"/>
        <w:color w:val="000000"/>
        <w:position w:val="0"/>
        <w:sz w:val="24"/>
      </w:rPr>
    </w:lvl>
    <w:lvl w:ilvl="2"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468"/>
        </w:tabs>
        <w:ind w:left="468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upperLetter"/>
      <w:suff w:val="nothing"/>
      <w:lvlText w:val="%2."/>
      <w:lvlJc w:val="left"/>
      <w:pPr>
        <w:ind w:left="0" w:firstLine="72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suff w:val="nothing"/>
      <w:lvlText w:val="%3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3">
      <w:start w:val="1"/>
      <w:numFmt w:val="lowerLetter"/>
      <w:suff w:val="nothing"/>
      <w:lvlText w:val="%4)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suff w:val="nothing"/>
      <w:lvlText w:val="(%5)"/>
      <w:lvlJc w:val="left"/>
      <w:pPr>
        <w:ind w:left="0" w:firstLine="1908"/>
      </w:pPr>
      <w:rPr>
        <w:rFonts w:hint="default"/>
        <w:color w:val="000000"/>
        <w:position w:val="0"/>
        <w:sz w:val="24"/>
      </w:rPr>
    </w:lvl>
    <w:lvl w:ilvl="5">
      <w:start w:val="1"/>
      <w:numFmt w:val="lowerLetter"/>
      <w:suff w:val="nothing"/>
      <w:lvlText w:val="(%6)"/>
      <w:lvlJc w:val="left"/>
      <w:pPr>
        <w:ind w:left="0" w:firstLine="2376"/>
      </w:pPr>
      <w:rPr>
        <w:rFonts w:hint="default"/>
        <w:color w:val="000000"/>
        <w:position w:val="0"/>
        <w:sz w:val="24"/>
      </w:rPr>
    </w:lvl>
    <w:lvl w:ilvl="6">
      <w:start w:val="1"/>
      <w:numFmt w:val="lowerRoman"/>
      <w:suff w:val="nothing"/>
      <w:lvlText w:val="%7)"/>
      <w:lvlJc w:val="left"/>
      <w:pPr>
        <w:ind w:left="0" w:firstLine="2736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suff w:val="nothing"/>
      <w:lvlText w:val="(%8)"/>
      <w:lvlJc w:val="left"/>
      <w:pPr>
        <w:ind w:left="0" w:firstLine="3204"/>
      </w:pPr>
      <w:rPr>
        <w:rFonts w:hint="default"/>
        <w:color w:val="000000"/>
        <w:position w:val="0"/>
        <w:sz w:val="24"/>
      </w:rPr>
    </w:lvl>
    <w:lvl w:ilvl="8">
      <w:start w:val="1"/>
      <w:numFmt w:val="lowerLetter"/>
      <w:suff w:val="nothing"/>
      <w:lvlText w:val="(%9)"/>
      <w:lvlJc w:val="left"/>
      <w:pPr>
        <w:ind w:left="0" w:firstLine="3672"/>
      </w:pPr>
      <w:rPr>
        <w:rFonts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94EE876"/>
    <w:lvl w:ilvl="0">
      <w:start w:val="2"/>
      <w:numFmt w:val="upperRoman"/>
      <w:suff w:val="nothing"/>
      <w:lvlText w:val="%1."/>
      <w:lvlJc w:val="left"/>
      <w:pPr>
        <w:ind w:left="0" w:firstLine="468"/>
      </w:pPr>
      <w:rPr>
        <w:rFonts w:hint="default"/>
        <w:color w:val="000000"/>
        <w:position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suff w:val="nothing"/>
      <w:lvlText w:val="%3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3">
      <w:start w:val="1"/>
      <w:numFmt w:val="lowerLetter"/>
      <w:suff w:val="nothing"/>
      <w:lvlText w:val="%4)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suff w:val="nothing"/>
      <w:lvlText w:val="(%5)"/>
      <w:lvlJc w:val="left"/>
      <w:pPr>
        <w:ind w:left="0" w:firstLine="1908"/>
      </w:pPr>
      <w:rPr>
        <w:rFonts w:hint="default"/>
        <w:color w:val="000000"/>
        <w:position w:val="0"/>
        <w:sz w:val="24"/>
      </w:rPr>
    </w:lvl>
    <w:lvl w:ilvl="5">
      <w:start w:val="1"/>
      <w:numFmt w:val="lowerLetter"/>
      <w:suff w:val="nothing"/>
      <w:lvlText w:val="(%6)"/>
      <w:lvlJc w:val="left"/>
      <w:pPr>
        <w:ind w:left="0" w:firstLine="2376"/>
      </w:pPr>
      <w:rPr>
        <w:rFonts w:hint="default"/>
        <w:color w:val="000000"/>
        <w:position w:val="0"/>
        <w:sz w:val="24"/>
      </w:rPr>
    </w:lvl>
    <w:lvl w:ilvl="6">
      <w:start w:val="1"/>
      <w:numFmt w:val="lowerRoman"/>
      <w:suff w:val="nothing"/>
      <w:lvlText w:val="%7)"/>
      <w:lvlJc w:val="left"/>
      <w:pPr>
        <w:ind w:left="0" w:firstLine="2736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suff w:val="nothing"/>
      <w:lvlText w:val="(%8)"/>
      <w:lvlJc w:val="left"/>
      <w:pPr>
        <w:ind w:left="0" w:firstLine="3204"/>
      </w:pPr>
      <w:rPr>
        <w:rFonts w:hint="default"/>
        <w:color w:val="000000"/>
        <w:position w:val="0"/>
        <w:sz w:val="24"/>
      </w:rPr>
    </w:lvl>
    <w:lvl w:ilvl="8">
      <w:start w:val="1"/>
      <w:numFmt w:val="lowerLetter"/>
      <w:suff w:val="nothing"/>
      <w:lvlText w:val="(%9)"/>
      <w:lvlJc w:val="left"/>
      <w:pPr>
        <w:ind w:left="0" w:firstLine="3672"/>
      </w:pPr>
      <w:rPr>
        <w:rFonts w:hint="default"/>
        <w:color w:val="000000"/>
        <w:position w:val="0"/>
        <w:sz w:val="24"/>
      </w:rPr>
    </w:lvl>
  </w:abstractNum>
  <w:abstractNum w:abstractNumId="4">
    <w:nsid w:val="0F085CCB"/>
    <w:multiLevelType w:val="hybridMultilevel"/>
    <w:tmpl w:val="BCC086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1F1C"/>
    <w:multiLevelType w:val="hybridMultilevel"/>
    <w:tmpl w:val="A2D69732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3E516EF8"/>
    <w:multiLevelType w:val="hybridMultilevel"/>
    <w:tmpl w:val="DDB86ADC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63F32C7D"/>
    <w:multiLevelType w:val="hybridMultilevel"/>
    <w:tmpl w:val="CAA47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E7CB5"/>
    <w:multiLevelType w:val="multilevel"/>
    <w:tmpl w:val="894EE873"/>
    <w:lvl w:ilvl="0">
      <w:numFmt w:val="bullet"/>
      <w:suff w:val="nothing"/>
      <w:lvlText w:val="•"/>
      <w:lvlJc w:val="left"/>
      <w:pPr>
        <w:ind w:left="0" w:firstLine="18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  <w:sz w:val="24"/>
      </w:rPr>
    </w:lvl>
    <w:lvl w:ilvl="2"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  <w:sz w:val="24"/>
      </w:rPr>
    </w:lvl>
  </w:abstractNum>
  <w:abstractNum w:abstractNumId="9">
    <w:nsid w:val="71C85FFA"/>
    <w:multiLevelType w:val="hybridMultilevel"/>
    <w:tmpl w:val="9D84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2238C"/>
    <w:multiLevelType w:val="hybridMultilevel"/>
    <w:tmpl w:val="8DC2B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10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40"/>
    <w:rsid w:val="0003397A"/>
    <w:rsid w:val="000B3134"/>
    <w:rsid w:val="001345CB"/>
    <w:rsid w:val="00173F9F"/>
    <w:rsid w:val="00183FAC"/>
    <w:rsid w:val="003E7007"/>
    <w:rsid w:val="0041149A"/>
    <w:rsid w:val="00496D20"/>
    <w:rsid w:val="00762CBE"/>
    <w:rsid w:val="00921BA9"/>
    <w:rsid w:val="00947199"/>
    <w:rsid w:val="009E4BFC"/>
    <w:rsid w:val="00A81FEC"/>
    <w:rsid w:val="00B86AE3"/>
    <w:rsid w:val="00CC2F2A"/>
    <w:rsid w:val="00D84614"/>
    <w:rsid w:val="00DB6A33"/>
    <w:rsid w:val="00EA0A78"/>
    <w:rsid w:val="00ED5840"/>
    <w:rsid w:val="00F51061"/>
    <w:rsid w:val="00FA4B90"/>
    <w:rsid w:val="00FC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3A745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Pr>
      <w:rFonts w:ascii="Helvetica" w:eastAsia="ヒラギノ角ゴ Pro W3" w:hAnsi="Helvetica"/>
      <w:color w:val="000000"/>
      <w:sz w:val="24"/>
    </w:rPr>
  </w:style>
  <w:style w:type="character" w:styleId="Strong">
    <w:name w:val="Strong"/>
    <w:basedOn w:val="DefaultParagraphFont"/>
    <w:uiPriority w:val="22"/>
    <w:qFormat/>
    <w:locked/>
    <w:rsid w:val="00D84614"/>
    <w:rPr>
      <w:b/>
      <w:bCs/>
    </w:rPr>
  </w:style>
  <w:style w:type="character" w:styleId="Hyperlink">
    <w:name w:val="Hyperlink"/>
    <w:basedOn w:val="DefaultParagraphFont"/>
    <w:uiPriority w:val="99"/>
    <w:unhideWhenUsed/>
    <w:locked/>
    <w:rsid w:val="00D846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Pr>
      <w:rFonts w:ascii="Helvetica" w:eastAsia="ヒラギノ角ゴ Pro W3" w:hAnsi="Helvetica"/>
      <w:color w:val="000000"/>
      <w:sz w:val="24"/>
    </w:rPr>
  </w:style>
  <w:style w:type="character" w:styleId="Strong">
    <w:name w:val="Strong"/>
    <w:basedOn w:val="DefaultParagraphFont"/>
    <w:uiPriority w:val="22"/>
    <w:qFormat/>
    <w:locked/>
    <w:rsid w:val="00D84614"/>
    <w:rPr>
      <w:b/>
      <w:bCs/>
    </w:rPr>
  </w:style>
  <w:style w:type="character" w:styleId="Hyperlink">
    <w:name w:val="Hyperlink"/>
    <w:basedOn w:val="DefaultParagraphFont"/>
    <w:uiPriority w:val="99"/>
    <w:unhideWhenUsed/>
    <w:locked/>
    <w:rsid w:val="00D846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ACMG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Gallo</dc:creator>
  <cp:keywords/>
  <cp:lastModifiedBy>Sue Patton</cp:lastModifiedBy>
  <cp:revision>5</cp:revision>
  <dcterms:created xsi:type="dcterms:W3CDTF">2014-09-24T19:38:00Z</dcterms:created>
  <dcterms:modified xsi:type="dcterms:W3CDTF">2014-10-06T13:35:00Z</dcterms:modified>
</cp:coreProperties>
</file>