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44808" w14:textId="77777777" w:rsidR="00FA4B90" w:rsidRPr="00947199" w:rsidRDefault="00FA4B90">
      <w:pPr>
        <w:pStyle w:val="BodyA"/>
        <w:rPr>
          <w:rFonts w:asciiTheme="majorHAnsi" w:hAnsiTheme="majorHAnsi"/>
        </w:rPr>
      </w:pPr>
      <w:bookmarkStart w:id="0" w:name="_GoBack"/>
      <w:bookmarkEnd w:id="0"/>
    </w:p>
    <w:p w14:paraId="59AC113A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391DD25C" w14:textId="058B7747" w:rsidR="00FA4B90" w:rsidRPr="00947199" w:rsidRDefault="0003397A">
      <w:pPr>
        <w:pStyle w:val="BodyA"/>
        <w:rPr>
          <w:rFonts w:asciiTheme="majorHAnsi" w:hAnsiTheme="majorHAnsi"/>
        </w:rPr>
      </w:pPr>
      <w:r>
        <w:rPr>
          <w:rFonts w:asciiTheme="majorHAnsi" w:hAnsiTheme="majorHAnsi"/>
        </w:rPr>
        <w:t>October  3,</w:t>
      </w:r>
      <w:r w:rsidR="00FA4B90" w:rsidRPr="00947199">
        <w:rPr>
          <w:rFonts w:asciiTheme="majorHAnsi" w:hAnsiTheme="majorHAnsi"/>
        </w:rPr>
        <w:t xml:space="preserve"> 2014</w:t>
      </w:r>
    </w:p>
    <w:p w14:paraId="38B572BA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23FF2C41" w14:textId="77777777" w:rsidR="00FA4B90" w:rsidRPr="00947199" w:rsidRDefault="00FA4B90">
      <w:pPr>
        <w:pStyle w:val="BodyA"/>
        <w:rPr>
          <w:rFonts w:asciiTheme="majorHAnsi" w:hAnsiTheme="majorHAnsi"/>
        </w:rPr>
      </w:pPr>
    </w:p>
    <w:p w14:paraId="18A63677" w14:textId="4317AE6A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Dear LCS 5th Grade Parent,</w:t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  <w:r w:rsidRPr="00947199">
        <w:rPr>
          <w:rFonts w:asciiTheme="majorHAnsi" w:hAnsiTheme="majorHAnsi"/>
        </w:rPr>
        <w:tab/>
      </w:r>
    </w:p>
    <w:p w14:paraId="72ED83EF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5EA2961" w14:textId="55917F38" w:rsidR="000B3134" w:rsidRPr="00947199" w:rsidRDefault="00496D20" w:rsidP="00FC474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Fifth grade is an exciting time </w:t>
      </w:r>
      <w:r w:rsidR="00DB6A33" w:rsidRPr="00947199">
        <w:rPr>
          <w:rFonts w:asciiTheme="majorHAnsi" w:hAnsiTheme="majorHAnsi"/>
        </w:rPr>
        <w:t>for your children</w:t>
      </w:r>
      <w:r w:rsidR="00FA4B90" w:rsidRPr="00947199">
        <w:rPr>
          <w:rFonts w:asciiTheme="majorHAnsi" w:hAnsiTheme="majorHAnsi"/>
        </w:rPr>
        <w:t>,</w:t>
      </w:r>
      <w:r w:rsidR="00DB6A33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</w:rPr>
        <w:t xml:space="preserve">made even more memorable with </w:t>
      </w:r>
      <w:r w:rsidR="00FA4B90" w:rsidRPr="00947199">
        <w:rPr>
          <w:rFonts w:asciiTheme="majorHAnsi" w:hAnsiTheme="majorHAnsi"/>
        </w:rPr>
        <w:t>a yearbook commemorating your child’s last year at LCS</w:t>
      </w:r>
      <w:r w:rsidR="00762CBE">
        <w:rPr>
          <w:rFonts w:asciiTheme="majorHAnsi" w:hAnsiTheme="majorHAnsi"/>
        </w:rPr>
        <w:t>!</w:t>
      </w:r>
    </w:p>
    <w:p w14:paraId="2E7E13D7" w14:textId="77777777" w:rsidR="000B3134" w:rsidRPr="00947199" w:rsidRDefault="000B3134" w:rsidP="00FC4744">
      <w:pPr>
        <w:pStyle w:val="BodyA"/>
        <w:rPr>
          <w:rFonts w:asciiTheme="majorHAnsi" w:hAnsiTheme="majorHAnsi"/>
        </w:rPr>
      </w:pPr>
    </w:p>
    <w:p w14:paraId="3D4332AB" w14:textId="62BE463F" w:rsidR="000B3134" w:rsidRPr="00947199" w:rsidRDefault="000B3134" w:rsidP="000B313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This year’s yearbook will be approximately 80 pages, soft bound and will have hundreds of photos documenting all 6 years at LCS with a concentrated focus on the 5th grade</w:t>
      </w:r>
      <w:r w:rsidR="00947199" w:rsidRPr="00947199">
        <w:rPr>
          <w:rFonts w:asciiTheme="majorHAnsi" w:hAnsiTheme="majorHAnsi"/>
        </w:rPr>
        <w:t>.</w:t>
      </w:r>
      <w:r w:rsidR="00921BA9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</w:rPr>
        <w:t>Care will be taken to ensure that every child is in the yearbook within a range of 8-12 times so that all children can enjoy their LCS memories.</w:t>
      </w:r>
    </w:p>
    <w:p w14:paraId="2992C38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71F1A87F" w14:textId="77777777" w:rsidR="00496D20" w:rsidRPr="00947199" w:rsidRDefault="00496D20">
      <w:pPr>
        <w:pStyle w:val="BodyA"/>
        <w:rPr>
          <w:rFonts w:asciiTheme="majorHAnsi" w:hAnsiTheme="majorHAnsi"/>
          <w:b/>
        </w:rPr>
      </w:pPr>
      <w:r w:rsidRPr="00947199">
        <w:rPr>
          <w:rFonts w:asciiTheme="majorHAnsi" w:hAnsiTheme="majorHAnsi"/>
          <w:b/>
        </w:rPr>
        <w:t xml:space="preserve">What parents need to do for 5th grade </w:t>
      </w:r>
      <w:proofErr w:type="gramStart"/>
      <w:r w:rsidRPr="00947199">
        <w:rPr>
          <w:rFonts w:asciiTheme="majorHAnsi" w:hAnsiTheme="majorHAnsi"/>
          <w:b/>
        </w:rPr>
        <w:t>yearbooks</w:t>
      </w:r>
      <w:proofErr w:type="gramEnd"/>
    </w:p>
    <w:p w14:paraId="5ED9F836" w14:textId="77777777" w:rsidR="00921BA9" w:rsidRPr="00947199" w:rsidRDefault="00921BA9">
      <w:pPr>
        <w:pStyle w:val="BodyA"/>
        <w:rPr>
          <w:rFonts w:asciiTheme="majorHAnsi" w:hAnsiTheme="majorHAnsi"/>
        </w:rPr>
      </w:pPr>
    </w:p>
    <w:p w14:paraId="6B1414FE" w14:textId="4B5F595C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Parents </w:t>
      </w:r>
      <w:r w:rsidR="00FC4744" w:rsidRPr="00947199">
        <w:rPr>
          <w:rFonts w:asciiTheme="majorHAnsi" w:hAnsiTheme="majorHAnsi"/>
        </w:rPr>
        <w:t>play a</w:t>
      </w:r>
      <w:r w:rsidRPr="00947199">
        <w:rPr>
          <w:rFonts w:asciiTheme="majorHAnsi" w:hAnsiTheme="majorHAnsi"/>
        </w:rPr>
        <w:t xml:space="preserve"> very important part of the yearbook process</w:t>
      </w:r>
      <w:r w:rsidR="00DB6A33" w:rsidRPr="00947199">
        <w:rPr>
          <w:rFonts w:asciiTheme="majorHAnsi" w:hAnsiTheme="majorHAnsi"/>
        </w:rPr>
        <w:t xml:space="preserve">. </w:t>
      </w:r>
      <w:r w:rsidR="00FC4744" w:rsidRPr="00947199">
        <w:rPr>
          <w:rFonts w:asciiTheme="majorHAnsi" w:hAnsiTheme="majorHAnsi"/>
        </w:rPr>
        <w:t>There are several dates that are important so b</w:t>
      </w:r>
      <w:r w:rsidRPr="00947199">
        <w:rPr>
          <w:rFonts w:asciiTheme="majorHAnsi" w:hAnsiTheme="majorHAnsi"/>
        </w:rPr>
        <w:t>e on the lookout for the following requests from the yearbook committee:</w:t>
      </w:r>
    </w:p>
    <w:p w14:paraId="6110FE2F" w14:textId="1B3044E8" w:rsidR="00FC4744" w:rsidRPr="00947199" w:rsidRDefault="00FC4744" w:rsidP="00FC4744">
      <w:pPr>
        <w:pStyle w:val="BodyA"/>
        <w:numPr>
          <w:ilvl w:val="0"/>
          <w:numId w:val="9"/>
        </w:numPr>
        <w:rPr>
          <w:rFonts w:asciiTheme="majorHAnsi" w:hAnsiTheme="majorHAnsi"/>
        </w:rPr>
      </w:pPr>
      <w:r w:rsidRPr="00947199">
        <w:rPr>
          <w:rFonts w:asciiTheme="majorHAnsi" w:hAnsiTheme="majorHAnsi"/>
          <w:b/>
        </w:rPr>
        <w:t>Due in November</w:t>
      </w:r>
      <w:r w:rsidRPr="00947199">
        <w:rPr>
          <w:rFonts w:asciiTheme="majorHAnsi" w:hAnsiTheme="majorHAnsi"/>
        </w:rPr>
        <w:t>:</w:t>
      </w:r>
    </w:p>
    <w:p w14:paraId="2147D826" w14:textId="11DB0C56" w:rsidR="00173F9F" w:rsidRPr="00947199" w:rsidRDefault="00173F9F" w:rsidP="00173F9F">
      <w:pPr>
        <w:pStyle w:val="BodyA"/>
        <w:numPr>
          <w:ilvl w:val="0"/>
          <w:numId w:val="6"/>
        </w:numPr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>Yearbook Order Form and check payable to LCS PTO. (</w:t>
      </w:r>
      <w:r w:rsidRPr="00947199">
        <w:rPr>
          <w:rFonts w:asciiTheme="majorHAnsi" w:hAnsiTheme="majorHAnsi"/>
          <w:b/>
        </w:rPr>
        <w:t>Attached and DUE 11/</w:t>
      </w:r>
      <w:r>
        <w:rPr>
          <w:rFonts w:asciiTheme="majorHAnsi" w:hAnsiTheme="majorHAnsi"/>
          <w:b/>
        </w:rPr>
        <w:t>5</w:t>
      </w:r>
      <w:r w:rsidRPr="00947199">
        <w:rPr>
          <w:rFonts w:asciiTheme="majorHAnsi" w:hAnsiTheme="majorHAnsi"/>
          <w:b/>
        </w:rPr>
        <w:t>/14</w:t>
      </w:r>
      <w:r w:rsidRPr="00947199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– </w:t>
      </w:r>
      <w:r w:rsidRPr="00173F9F">
        <w:rPr>
          <w:rFonts w:asciiTheme="majorHAnsi" w:hAnsiTheme="majorHAnsi"/>
          <w:b/>
        </w:rPr>
        <w:t>yearbook cost is $30.00</w:t>
      </w:r>
    </w:p>
    <w:p w14:paraId="7C764B42" w14:textId="10AED8F3" w:rsidR="00496D20" w:rsidRPr="00947199" w:rsidRDefault="00496D20" w:rsidP="00FC4744">
      <w:pPr>
        <w:pStyle w:val="BodyA"/>
        <w:numPr>
          <w:ilvl w:val="0"/>
          <w:numId w:val="6"/>
        </w:numPr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>Name of your child and their hobbies - (</w:t>
      </w:r>
      <w:r w:rsidRPr="00947199">
        <w:rPr>
          <w:rFonts w:asciiTheme="majorHAnsi" w:hAnsiTheme="majorHAnsi"/>
          <w:b/>
        </w:rPr>
        <w:t>Attached and DUE 11/</w:t>
      </w:r>
      <w:r w:rsidR="00173F9F">
        <w:rPr>
          <w:rFonts w:asciiTheme="majorHAnsi" w:hAnsiTheme="majorHAnsi"/>
          <w:b/>
        </w:rPr>
        <w:t>5</w:t>
      </w:r>
      <w:r w:rsidRPr="00947199">
        <w:rPr>
          <w:rFonts w:asciiTheme="majorHAnsi" w:hAnsiTheme="majorHAnsi"/>
          <w:b/>
        </w:rPr>
        <w:t>/1</w:t>
      </w:r>
      <w:r w:rsidR="00B86AE3" w:rsidRPr="00947199">
        <w:rPr>
          <w:rFonts w:asciiTheme="majorHAnsi" w:hAnsiTheme="majorHAnsi"/>
          <w:b/>
        </w:rPr>
        <w:t>4</w:t>
      </w:r>
      <w:r w:rsidRPr="00947199">
        <w:rPr>
          <w:rFonts w:asciiTheme="majorHAnsi" w:hAnsiTheme="majorHAnsi"/>
        </w:rPr>
        <w:t>)</w:t>
      </w:r>
    </w:p>
    <w:p w14:paraId="22CDEF92" w14:textId="6C58FED0" w:rsidR="00FC4744" w:rsidRPr="00947199" w:rsidRDefault="00FC4744" w:rsidP="00FC4744">
      <w:pPr>
        <w:pStyle w:val="BodyA"/>
        <w:numPr>
          <w:ilvl w:val="0"/>
          <w:numId w:val="8"/>
        </w:numPr>
        <w:ind w:firstLine="0"/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  <w:b/>
          <w:position w:val="-2"/>
        </w:rPr>
        <w:t>Requests coming in 2015:</w:t>
      </w:r>
    </w:p>
    <w:p w14:paraId="584C122F" w14:textId="4E5C70C7" w:rsidR="00496D20" w:rsidRPr="00947199" w:rsidRDefault="00DB6A33" w:rsidP="00FC4744">
      <w:pPr>
        <w:pStyle w:val="BodyA"/>
        <w:numPr>
          <w:ilvl w:val="0"/>
          <w:numId w:val="10"/>
        </w:numPr>
        <w:tabs>
          <w:tab w:val="left" w:pos="1350"/>
        </w:tabs>
        <w:rPr>
          <w:rFonts w:asciiTheme="majorHAnsi" w:hAnsiTheme="majorHAnsi"/>
          <w:position w:val="-2"/>
        </w:rPr>
      </w:pPr>
      <w:r w:rsidRPr="00947199">
        <w:rPr>
          <w:rFonts w:asciiTheme="majorHAnsi" w:hAnsiTheme="majorHAnsi"/>
        </w:rPr>
        <w:t xml:space="preserve">The </w:t>
      </w:r>
      <w:r w:rsidR="00496D20" w:rsidRPr="00947199">
        <w:rPr>
          <w:rFonts w:asciiTheme="majorHAnsi" w:hAnsiTheme="majorHAnsi"/>
        </w:rPr>
        <w:t>“Favorites” survey</w:t>
      </w:r>
      <w:r w:rsidRPr="00947199">
        <w:rPr>
          <w:rFonts w:asciiTheme="majorHAnsi" w:hAnsiTheme="majorHAnsi"/>
        </w:rPr>
        <w:t xml:space="preserve">, which we will emailed to you for your child to complete </w:t>
      </w:r>
      <w:r w:rsidR="00FC4744" w:rsidRPr="00947199">
        <w:rPr>
          <w:rFonts w:asciiTheme="majorHAnsi" w:hAnsiTheme="majorHAnsi"/>
          <w:b/>
          <w:color w:val="auto"/>
        </w:rPr>
        <w:t>(Late Winter)</w:t>
      </w:r>
    </w:p>
    <w:p w14:paraId="542B4BCD" w14:textId="14EB977D" w:rsidR="00496D20" w:rsidRPr="00947199" w:rsidRDefault="00FC4744" w:rsidP="00FC4744">
      <w:pPr>
        <w:pStyle w:val="BodyA"/>
        <w:numPr>
          <w:ilvl w:val="0"/>
          <w:numId w:val="10"/>
        </w:numPr>
        <w:tabs>
          <w:tab w:val="left" w:pos="1350"/>
        </w:tabs>
        <w:rPr>
          <w:rFonts w:asciiTheme="majorHAnsi" w:hAnsiTheme="majorHAnsi"/>
        </w:rPr>
      </w:pPr>
      <w:r w:rsidRPr="00947199">
        <w:rPr>
          <w:rFonts w:asciiTheme="majorHAnsi" w:hAnsiTheme="majorHAnsi"/>
          <w:color w:val="auto"/>
        </w:rPr>
        <w:t xml:space="preserve">Submission of </w:t>
      </w:r>
      <w:r w:rsidR="00496D20" w:rsidRPr="00947199">
        <w:rPr>
          <w:rFonts w:asciiTheme="majorHAnsi" w:hAnsiTheme="majorHAnsi"/>
        </w:rPr>
        <w:t>2-</w:t>
      </w:r>
      <w:r w:rsidRPr="00947199">
        <w:rPr>
          <w:rFonts w:asciiTheme="majorHAnsi" w:hAnsiTheme="majorHAnsi"/>
        </w:rPr>
        <w:t xml:space="preserve"> </w:t>
      </w:r>
      <w:r w:rsidR="00496D20" w:rsidRPr="00947199">
        <w:rPr>
          <w:rFonts w:asciiTheme="majorHAnsi" w:hAnsiTheme="majorHAnsi"/>
        </w:rPr>
        <w:t>4 photos of your child throughout the years</w:t>
      </w:r>
      <w:r w:rsidRPr="00947199">
        <w:rPr>
          <w:rFonts w:asciiTheme="majorHAnsi" w:hAnsiTheme="majorHAnsi"/>
        </w:rPr>
        <w:t xml:space="preserve"> at LCS</w:t>
      </w:r>
      <w:r w:rsidR="00DB6A33" w:rsidRPr="00947199">
        <w:rPr>
          <w:rFonts w:asciiTheme="majorHAnsi" w:hAnsiTheme="majorHAnsi"/>
        </w:rPr>
        <w:t>, which will</w:t>
      </w:r>
      <w:r w:rsidR="00496D20" w:rsidRPr="00947199">
        <w:rPr>
          <w:rFonts w:asciiTheme="majorHAnsi" w:hAnsiTheme="majorHAnsi"/>
        </w:rPr>
        <w:t xml:space="preserve"> be placed on the 5th grade bulletin board in June in the cafeteria </w:t>
      </w:r>
      <w:r w:rsidR="00DB6A33" w:rsidRPr="00947199">
        <w:rPr>
          <w:rFonts w:asciiTheme="majorHAnsi" w:hAnsiTheme="majorHAnsi"/>
        </w:rPr>
        <w:t>as part of the 5</w:t>
      </w:r>
      <w:r w:rsidR="00DB6A33" w:rsidRPr="00947199">
        <w:rPr>
          <w:rFonts w:asciiTheme="majorHAnsi" w:hAnsiTheme="majorHAnsi"/>
          <w:vertAlign w:val="superscript"/>
        </w:rPr>
        <w:t>th</w:t>
      </w:r>
      <w:r w:rsidR="00DB6A33" w:rsidRPr="00947199">
        <w:rPr>
          <w:rFonts w:asciiTheme="majorHAnsi" w:hAnsiTheme="majorHAnsi"/>
        </w:rPr>
        <w:t xml:space="preserve"> grade celebration </w:t>
      </w:r>
      <w:r w:rsidR="00496D20" w:rsidRPr="00947199">
        <w:rPr>
          <w:rFonts w:asciiTheme="majorHAnsi" w:hAnsiTheme="majorHAnsi"/>
        </w:rPr>
        <w:t>(note these photos will NOT be returned and are not for the yearbook</w:t>
      </w:r>
      <w:r w:rsidR="00DB6A33" w:rsidRPr="00947199">
        <w:rPr>
          <w:rFonts w:asciiTheme="majorHAnsi" w:hAnsiTheme="majorHAnsi"/>
        </w:rPr>
        <w:t>)</w:t>
      </w:r>
      <w:r w:rsidR="00496D20" w:rsidRPr="00947199">
        <w:rPr>
          <w:rFonts w:asciiTheme="majorHAnsi" w:hAnsiTheme="majorHAnsi"/>
        </w:rPr>
        <w:t xml:space="preserve"> </w:t>
      </w:r>
      <w:r w:rsidRPr="00947199">
        <w:rPr>
          <w:rFonts w:asciiTheme="majorHAnsi" w:hAnsiTheme="majorHAnsi"/>
          <w:b/>
        </w:rPr>
        <w:t>(Early Spring)</w:t>
      </w:r>
    </w:p>
    <w:p w14:paraId="0E7D0C7F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61264DD0" w14:textId="309A5096" w:rsidR="00F51061" w:rsidRPr="00947199" w:rsidRDefault="00F51061" w:rsidP="00F51061">
      <w:pPr>
        <w:pStyle w:val="BodyA"/>
        <w:rPr>
          <w:rFonts w:asciiTheme="majorHAnsi" w:hAnsiTheme="majorHAnsi"/>
          <w:b/>
        </w:rPr>
      </w:pPr>
      <w:r w:rsidRPr="00947199">
        <w:rPr>
          <w:rFonts w:asciiTheme="majorHAnsi" w:hAnsiTheme="majorHAnsi"/>
        </w:rPr>
        <w:t xml:space="preserve">Yearbook signing day will be generously hosted by 5th grade teachers </w:t>
      </w:r>
      <w:r w:rsidR="0003397A">
        <w:rPr>
          <w:rFonts w:asciiTheme="majorHAnsi" w:hAnsiTheme="majorHAnsi"/>
        </w:rPr>
        <w:t>at the end of the school year.</w:t>
      </w:r>
    </w:p>
    <w:p w14:paraId="6EA593DC" w14:textId="77777777" w:rsidR="00F51061" w:rsidRDefault="00F51061">
      <w:pPr>
        <w:pStyle w:val="BodyA"/>
        <w:rPr>
          <w:rFonts w:asciiTheme="majorHAnsi" w:hAnsiTheme="majorHAnsi"/>
        </w:rPr>
      </w:pPr>
    </w:p>
    <w:p w14:paraId="1C07ECBD" w14:textId="37BE05C6" w:rsidR="00496D20" w:rsidRPr="00947199" w:rsidRDefault="00FC4744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In</w:t>
      </w:r>
      <w:r w:rsidR="00496D20" w:rsidRPr="00947199">
        <w:rPr>
          <w:rFonts w:asciiTheme="majorHAnsi" w:hAnsiTheme="majorHAnsi"/>
        </w:rPr>
        <w:t xml:space="preserve"> order to guarantee the </w:t>
      </w:r>
      <w:r w:rsidRPr="00947199">
        <w:rPr>
          <w:rFonts w:asciiTheme="majorHAnsi" w:hAnsiTheme="majorHAnsi"/>
        </w:rPr>
        <w:t xml:space="preserve">preferred </w:t>
      </w:r>
      <w:r w:rsidR="00496D20" w:rsidRPr="00947199">
        <w:rPr>
          <w:rFonts w:asciiTheme="majorHAnsi" w:hAnsiTheme="majorHAnsi"/>
        </w:rPr>
        <w:t xml:space="preserve">rate, we need to prepay for the books now. Please fill out the attached form and return it ASAP with a </w:t>
      </w:r>
      <w:r w:rsidR="00173F9F">
        <w:rPr>
          <w:rFonts w:asciiTheme="majorHAnsi" w:hAnsiTheme="majorHAnsi"/>
        </w:rPr>
        <w:t>check for $30.00</w:t>
      </w:r>
      <w:r w:rsidR="00685770">
        <w:rPr>
          <w:rFonts w:asciiTheme="majorHAnsi" w:hAnsiTheme="majorHAnsi"/>
        </w:rPr>
        <w:t>.</w:t>
      </w:r>
    </w:p>
    <w:p w14:paraId="7711CC66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00DB58AC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Best regards,</w:t>
      </w:r>
    </w:p>
    <w:p w14:paraId="76A18CF1" w14:textId="77777777" w:rsidR="00FC4744" w:rsidRPr="00947199" w:rsidRDefault="00FC4744">
      <w:pPr>
        <w:pStyle w:val="BodyA"/>
        <w:rPr>
          <w:rFonts w:asciiTheme="majorHAnsi" w:hAnsiTheme="majorHAnsi"/>
          <w:i/>
        </w:rPr>
      </w:pPr>
    </w:p>
    <w:p w14:paraId="79E57C72" w14:textId="77777777" w:rsidR="00496D20" w:rsidRPr="00947199" w:rsidRDefault="00496D20">
      <w:pPr>
        <w:pStyle w:val="BodyA"/>
        <w:rPr>
          <w:rFonts w:asciiTheme="majorHAnsi" w:hAnsiTheme="majorHAnsi"/>
          <w:i/>
        </w:rPr>
      </w:pPr>
      <w:r w:rsidRPr="00947199">
        <w:rPr>
          <w:rFonts w:asciiTheme="majorHAnsi" w:hAnsiTheme="majorHAnsi"/>
          <w:i/>
        </w:rPr>
        <w:t>The LCS PTO 5th Grade Yearbook committee</w:t>
      </w:r>
    </w:p>
    <w:p w14:paraId="73E429EF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3299942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3DE92DF4" w14:textId="77777777" w:rsidR="00B86AE3" w:rsidRPr="00947199" w:rsidRDefault="00B86AE3">
      <w:pPr>
        <w:pStyle w:val="BodyA"/>
        <w:rPr>
          <w:rFonts w:asciiTheme="majorHAnsi" w:hAnsiTheme="majorHAnsi"/>
        </w:rPr>
      </w:pPr>
    </w:p>
    <w:p w14:paraId="3DB48686" w14:textId="77777777" w:rsidR="00B86AE3" w:rsidRPr="00947199" w:rsidRDefault="00B86AE3">
      <w:pPr>
        <w:pStyle w:val="BodyA"/>
        <w:rPr>
          <w:rFonts w:asciiTheme="majorHAnsi" w:hAnsiTheme="majorHAnsi"/>
        </w:rPr>
      </w:pPr>
    </w:p>
    <w:p w14:paraId="5385C66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E199EF5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7F3FDA9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7657225E" w14:textId="77777777" w:rsidR="00DB6A33" w:rsidRPr="00947199" w:rsidRDefault="00DB6A33">
      <w:pPr>
        <w:pStyle w:val="BodyA"/>
        <w:rPr>
          <w:rFonts w:asciiTheme="majorHAnsi" w:hAnsiTheme="majorHAnsi"/>
        </w:rPr>
      </w:pPr>
    </w:p>
    <w:p w14:paraId="4E0E3146" w14:textId="22781FA4" w:rsidR="00E22E25" w:rsidRPr="00E22E25" w:rsidRDefault="00E22E25" w:rsidP="00E22E25">
      <w:pPr>
        <w:pStyle w:val="BodyA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Child Information Form</w:t>
      </w:r>
    </w:p>
    <w:p w14:paraId="0FAB0D78" w14:textId="6956421B" w:rsidR="00496D20" w:rsidRPr="00E22E25" w:rsidRDefault="00E22E25" w:rsidP="00E22E25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 xml:space="preserve">5th Grade Yearbook </w:t>
      </w:r>
    </w:p>
    <w:p w14:paraId="30306646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4BD04F50" w14:textId="77777777" w:rsidR="00496D20" w:rsidRDefault="00496D20" w:rsidP="00E22E25">
      <w:pPr>
        <w:pStyle w:val="BodyA"/>
        <w:numPr>
          <w:ilvl w:val="0"/>
          <w:numId w:val="3"/>
        </w:numPr>
        <w:spacing w:line="276" w:lineRule="auto"/>
        <w:ind w:hanging="468"/>
        <w:rPr>
          <w:rFonts w:asciiTheme="majorHAnsi" w:hAnsiTheme="majorHAnsi"/>
        </w:rPr>
      </w:pPr>
      <w:r w:rsidRPr="00947199">
        <w:rPr>
          <w:rFonts w:asciiTheme="majorHAnsi" w:hAnsiTheme="majorHAnsi"/>
        </w:rPr>
        <w:t>Name of Child - exactly how you want it to appear in the yearbook. Full name, nickname, whatever you want. _____________________________________</w:t>
      </w:r>
    </w:p>
    <w:p w14:paraId="7562A374" w14:textId="77777777" w:rsidR="00E22E25" w:rsidRDefault="00E22E25" w:rsidP="00E22E25">
      <w:pPr>
        <w:pStyle w:val="BodyA"/>
        <w:rPr>
          <w:rFonts w:asciiTheme="majorHAnsi" w:hAnsiTheme="majorHAnsi"/>
        </w:rPr>
      </w:pPr>
    </w:p>
    <w:p w14:paraId="642580EA" w14:textId="77777777" w:rsidR="00E22E25" w:rsidRPr="00947199" w:rsidRDefault="00E22E25" w:rsidP="00E22E25">
      <w:pPr>
        <w:pStyle w:val="BodyA"/>
        <w:rPr>
          <w:rFonts w:asciiTheme="majorHAnsi" w:hAnsiTheme="majorHAnsi"/>
        </w:rPr>
      </w:pPr>
    </w:p>
    <w:p w14:paraId="117F9FA2" w14:textId="4CD2FB5E" w:rsidR="00496D20" w:rsidRDefault="00496D20" w:rsidP="00E22E25">
      <w:pPr>
        <w:pStyle w:val="BodyA"/>
        <w:numPr>
          <w:ilvl w:val="0"/>
          <w:numId w:val="3"/>
        </w:numPr>
        <w:spacing w:line="276" w:lineRule="auto"/>
        <w:ind w:hanging="468"/>
        <w:rPr>
          <w:rFonts w:asciiTheme="majorHAnsi" w:hAnsiTheme="majorHAnsi"/>
        </w:rPr>
      </w:pPr>
      <w:r w:rsidRPr="00947199">
        <w:rPr>
          <w:rFonts w:asciiTheme="majorHAnsi" w:hAnsiTheme="majorHAnsi"/>
        </w:rPr>
        <w:t>Please list 3-5 hobbies/sports</w:t>
      </w:r>
      <w:r w:rsidR="0003397A">
        <w:rPr>
          <w:rFonts w:asciiTheme="majorHAnsi" w:hAnsiTheme="majorHAnsi"/>
        </w:rPr>
        <w:t>/</w:t>
      </w:r>
      <w:r w:rsidRPr="00947199">
        <w:rPr>
          <w:rFonts w:asciiTheme="majorHAnsi" w:hAnsiTheme="majorHAnsi"/>
        </w:rPr>
        <w:t>activities that you would like listed under your child’s name in the yearbook:</w:t>
      </w:r>
    </w:p>
    <w:p w14:paraId="0DCF80E1" w14:textId="77777777" w:rsidR="00E22E25" w:rsidRPr="00947199" w:rsidRDefault="00E22E25" w:rsidP="00E22E25">
      <w:pPr>
        <w:pStyle w:val="BodyA"/>
        <w:spacing w:line="276" w:lineRule="auto"/>
        <w:rPr>
          <w:rFonts w:asciiTheme="majorHAnsi" w:hAnsiTheme="majorHAnsi"/>
        </w:rPr>
      </w:pPr>
    </w:p>
    <w:p w14:paraId="681BCF15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44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0DE4528A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0B3F3FEB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1483CE4D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1F8E0EBB" w14:textId="77777777" w:rsidR="00496D20" w:rsidRPr="00947199" w:rsidRDefault="00496D20">
      <w:pPr>
        <w:pStyle w:val="BodyA"/>
        <w:numPr>
          <w:ilvl w:val="1"/>
          <w:numId w:val="4"/>
        </w:numPr>
        <w:tabs>
          <w:tab w:val="clear" w:pos="360"/>
          <w:tab w:val="num" w:pos="720"/>
        </w:tabs>
        <w:spacing w:line="720" w:lineRule="auto"/>
        <w:ind w:left="720" w:hanging="360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</w:t>
      </w:r>
    </w:p>
    <w:p w14:paraId="486AEC8F" w14:textId="2905F3C0" w:rsidR="00E22E25" w:rsidRDefault="00E22E25" w:rsidP="00E22E25">
      <w:pPr>
        <w:pStyle w:val="BodyA"/>
        <w:ind w:left="468"/>
        <w:jc w:val="center"/>
        <w:rPr>
          <w:rFonts w:asciiTheme="majorHAnsi" w:hAnsiTheme="majorHAnsi"/>
          <w:b/>
          <w:color w:val="930000"/>
        </w:rPr>
      </w:pPr>
      <w:r w:rsidRPr="00947199">
        <w:rPr>
          <w:rFonts w:asciiTheme="majorHAnsi" w:hAnsiTheme="majorHAnsi"/>
          <w:b/>
          <w:color w:val="930000"/>
        </w:rPr>
        <w:t xml:space="preserve">Please provide the following for your child and return via backpack to: </w:t>
      </w:r>
      <w:r w:rsidRPr="00E22E25">
        <w:rPr>
          <w:rFonts w:asciiTheme="majorHAnsi" w:hAnsiTheme="majorHAnsi"/>
          <w:b/>
          <w:color w:val="930000"/>
        </w:rPr>
        <w:t>A</w:t>
      </w:r>
      <w:r w:rsidR="007549B2">
        <w:rPr>
          <w:rFonts w:asciiTheme="majorHAnsi" w:hAnsiTheme="majorHAnsi"/>
          <w:b/>
          <w:color w:val="930000"/>
        </w:rPr>
        <w:t xml:space="preserve">. </w:t>
      </w:r>
      <w:r w:rsidRPr="00E22E25">
        <w:rPr>
          <w:rFonts w:asciiTheme="majorHAnsi" w:hAnsiTheme="majorHAnsi"/>
          <w:b/>
          <w:color w:val="930000"/>
        </w:rPr>
        <w:t xml:space="preserve">Keenan </w:t>
      </w:r>
      <w:r w:rsidRPr="00947199">
        <w:rPr>
          <w:rFonts w:asciiTheme="majorHAnsi" w:hAnsiTheme="majorHAnsi"/>
          <w:b/>
          <w:color w:val="930000"/>
        </w:rPr>
        <w:t xml:space="preserve">by November </w:t>
      </w:r>
      <w:r>
        <w:rPr>
          <w:rFonts w:asciiTheme="majorHAnsi" w:hAnsiTheme="majorHAnsi"/>
          <w:b/>
          <w:color w:val="930000"/>
        </w:rPr>
        <w:t>5,</w:t>
      </w:r>
      <w:r w:rsidRPr="00947199">
        <w:rPr>
          <w:rFonts w:asciiTheme="majorHAnsi" w:hAnsiTheme="majorHAnsi"/>
          <w:b/>
          <w:color w:val="930000"/>
        </w:rPr>
        <w:t xml:space="preserve"> 201</w:t>
      </w:r>
      <w:r>
        <w:rPr>
          <w:rFonts w:asciiTheme="majorHAnsi" w:hAnsiTheme="majorHAnsi"/>
          <w:b/>
          <w:color w:val="930000"/>
        </w:rPr>
        <w:t>4</w:t>
      </w:r>
      <w:r w:rsidRPr="00947199">
        <w:rPr>
          <w:rFonts w:asciiTheme="majorHAnsi" w:hAnsiTheme="majorHAnsi"/>
          <w:b/>
          <w:color w:val="930000"/>
        </w:rPr>
        <w:t xml:space="preserve">. </w:t>
      </w:r>
      <w:r>
        <w:rPr>
          <w:rFonts w:asciiTheme="majorHAnsi" w:hAnsiTheme="majorHAnsi"/>
          <w:b/>
          <w:color w:val="930000"/>
        </w:rPr>
        <w:t xml:space="preserve"> </w:t>
      </w:r>
      <w:r w:rsidRPr="00947199">
        <w:rPr>
          <w:rFonts w:asciiTheme="majorHAnsi" w:hAnsiTheme="majorHAnsi"/>
          <w:b/>
          <w:color w:val="930000"/>
        </w:rPr>
        <w:t>Please write “Yearbook” on your return envelope.</w:t>
      </w:r>
    </w:p>
    <w:p w14:paraId="329F98BA" w14:textId="2FB2F18F" w:rsidR="00E22E25" w:rsidRPr="00947199" w:rsidRDefault="00E22E25" w:rsidP="00E22E25">
      <w:pPr>
        <w:pStyle w:val="BodyA"/>
        <w:ind w:left="468"/>
        <w:jc w:val="center"/>
        <w:rPr>
          <w:rFonts w:asciiTheme="majorHAnsi" w:hAnsiTheme="majorHAnsi"/>
          <w:b/>
          <w:color w:val="930000"/>
        </w:rPr>
      </w:pPr>
      <w:r>
        <w:rPr>
          <w:rFonts w:asciiTheme="majorHAnsi" w:hAnsiTheme="majorHAnsi"/>
          <w:b/>
          <w:color w:val="930000"/>
        </w:rPr>
        <w:t>Could be in the same envelope as the check.</w:t>
      </w:r>
    </w:p>
    <w:p w14:paraId="2623C9E1" w14:textId="77777777" w:rsidR="00496D20" w:rsidRPr="00947199" w:rsidRDefault="00496D20">
      <w:pPr>
        <w:pStyle w:val="BodyA"/>
        <w:rPr>
          <w:rFonts w:asciiTheme="majorHAnsi" w:hAnsiTheme="majorHAnsi"/>
          <w:sz w:val="20"/>
        </w:rPr>
      </w:pPr>
    </w:p>
    <w:p w14:paraId="2D32F587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17020F37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450E7C49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57C2C50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4901FD92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6C6998C9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2A17538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5BED1DDD" w14:textId="77777777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</w:p>
    <w:p w14:paraId="3EC38164" w14:textId="6D47B2F1" w:rsid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Order Form</w:t>
      </w:r>
    </w:p>
    <w:p w14:paraId="4604869E" w14:textId="65BDD5E4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5th Grade Yearbook </w:t>
      </w:r>
    </w:p>
    <w:p w14:paraId="36AD38FC" w14:textId="613A899D" w:rsidR="00496D20" w:rsidRPr="00947199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947199">
        <w:rPr>
          <w:rFonts w:asciiTheme="majorHAnsi" w:hAnsiTheme="majorHAnsi"/>
          <w:b/>
          <w:sz w:val="36"/>
        </w:rPr>
        <w:t xml:space="preserve">DUE November </w:t>
      </w:r>
      <w:r w:rsidR="00173F9F">
        <w:rPr>
          <w:rFonts w:asciiTheme="majorHAnsi" w:hAnsiTheme="majorHAnsi"/>
          <w:b/>
          <w:sz w:val="36"/>
        </w:rPr>
        <w:t>5</w:t>
      </w:r>
      <w:r w:rsidRPr="00947199">
        <w:rPr>
          <w:rFonts w:asciiTheme="majorHAnsi" w:hAnsiTheme="majorHAnsi"/>
          <w:b/>
          <w:sz w:val="36"/>
        </w:rPr>
        <w:t>, 201</w:t>
      </w:r>
      <w:r w:rsidR="00B86AE3" w:rsidRPr="00947199">
        <w:rPr>
          <w:rFonts w:asciiTheme="majorHAnsi" w:hAnsiTheme="majorHAnsi"/>
          <w:b/>
          <w:sz w:val="36"/>
        </w:rPr>
        <w:t>4</w:t>
      </w:r>
    </w:p>
    <w:p w14:paraId="2E6FF05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765114E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1B5597EF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Dear Parent,</w:t>
      </w:r>
    </w:p>
    <w:p w14:paraId="1D41798D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3E0E51F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 xml:space="preserve">By placing your order NOW, you will </w:t>
      </w:r>
      <w:r w:rsidR="00B86AE3" w:rsidRPr="00947199">
        <w:rPr>
          <w:rFonts w:asciiTheme="majorHAnsi" w:hAnsiTheme="majorHAnsi"/>
        </w:rPr>
        <w:t xml:space="preserve">be able to purchase the yearbook at a very affordable price. </w:t>
      </w:r>
      <w:r w:rsidRPr="00947199">
        <w:rPr>
          <w:rFonts w:asciiTheme="majorHAnsi" w:hAnsiTheme="majorHAnsi"/>
        </w:rPr>
        <w:t xml:space="preserve">We only have 1 time to place an order in November for books, any orders past this date will not have this </w:t>
      </w:r>
      <w:r w:rsidRPr="00947199">
        <w:rPr>
          <w:rFonts w:asciiTheme="majorHAnsi" w:hAnsiTheme="majorHAnsi"/>
          <w:b/>
        </w:rPr>
        <w:t>heavily</w:t>
      </w:r>
      <w:r w:rsidRPr="00947199">
        <w:rPr>
          <w:rFonts w:asciiTheme="majorHAnsi" w:hAnsiTheme="majorHAnsi"/>
        </w:rPr>
        <w:t xml:space="preserve"> discounted rate.</w:t>
      </w:r>
    </w:p>
    <w:p w14:paraId="10C8AE50" w14:textId="77777777" w:rsidR="00496D20" w:rsidRPr="00947199" w:rsidRDefault="00496D20">
      <w:pPr>
        <w:pStyle w:val="BodyA"/>
        <w:rPr>
          <w:rFonts w:asciiTheme="majorHAnsi" w:hAnsiTheme="majorHAnsi"/>
        </w:rPr>
      </w:pPr>
    </w:p>
    <w:p w14:paraId="7DD3E7E2" w14:textId="4986D15D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  <w:r w:rsidRPr="00947199">
        <w:rPr>
          <w:rFonts w:asciiTheme="majorHAnsi" w:hAnsiTheme="majorHAnsi"/>
          <w:b/>
          <w:color w:val="930000"/>
        </w:rPr>
        <w:t xml:space="preserve">In order to get your </w:t>
      </w:r>
      <w:proofErr w:type="gramStart"/>
      <w:r w:rsidRPr="00947199">
        <w:rPr>
          <w:rFonts w:asciiTheme="majorHAnsi" w:hAnsiTheme="majorHAnsi"/>
          <w:b/>
          <w:color w:val="930000"/>
        </w:rPr>
        <w:t>copy(</w:t>
      </w:r>
      <w:proofErr w:type="spellStart"/>
      <w:proofErr w:type="gramEnd"/>
      <w:r w:rsidRPr="00947199">
        <w:rPr>
          <w:rFonts w:asciiTheme="majorHAnsi" w:hAnsiTheme="majorHAnsi"/>
          <w:b/>
          <w:color w:val="930000"/>
        </w:rPr>
        <w:t>ies</w:t>
      </w:r>
      <w:proofErr w:type="spellEnd"/>
      <w:r w:rsidRPr="00947199">
        <w:rPr>
          <w:rFonts w:asciiTheme="majorHAnsi" w:hAnsiTheme="majorHAnsi"/>
          <w:b/>
          <w:color w:val="930000"/>
        </w:rPr>
        <w:t>) of the yearbook, you must fill out the following form and return with a CHECK made Payable to LCS PTO in the amount of $</w:t>
      </w:r>
      <w:r w:rsidR="00173F9F">
        <w:rPr>
          <w:rFonts w:asciiTheme="majorHAnsi" w:hAnsiTheme="majorHAnsi"/>
          <w:b/>
          <w:color w:val="930000"/>
        </w:rPr>
        <w:t xml:space="preserve">30.00 </w:t>
      </w:r>
      <w:r w:rsidRPr="00947199">
        <w:rPr>
          <w:rFonts w:asciiTheme="majorHAnsi" w:hAnsiTheme="majorHAnsi"/>
          <w:b/>
          <w:color w:val="930000"/>
        </w:rPr>
        <w:t xml:space="preserve">by November </w:t>
      </w:r>
      <w:r w:rsidR="00173F9F">
        <w:rPr>
          <w:rFonts w:asciiTheme="majorHAnsi" w:hAnsiTheme="majorHAnsi"/>
          <w:b/>
          <w:color w:val="930000"/>
        </w:rPr>
        <w:t>5,</w:t>
      </w:r>
      <w:r w:rsidRPr="00947199">
        <w:rPr>
          <w:rFonts w:asciiTheme="majorHAnsi" w:hAnsiTheme="majorHAnsi"/>
          <w:b/>
          <w:color w:val="930000"/>
        </w:rPr>
        <w:t xml:space="preserve"> 201</w:t>
      </w:r>
      <w:r w:rsidR="00B86AE3" w:rsidRPr="00947199">
        <w:rPr>
          <w:rFonts w:asciiTheme="majorHAnsi" w:hAnsiTheme="majorHAnsi"/>
          <w:b/>
          <w:color w:val="930000"/>
        </w:rPr>
        <w:t>4.</w:t>
      </w:r>
    </w:p>
    <w:p w14:paraId="4573CB7A" w14:textId="77777777" w:rsidR="00496D20" w:rsidRPr="00947199" w:rsidRDefault="00496D20">
      <w:pPr>
        <w:pStyle w:val="BodyA"/>
        <w:rPr>
          <w:rFonts w:asciiTheme="majorHAnsi" w:hAnsiTheme="majorHAnsi"/>
          <w:b/>
          <w:color w:val="930000"/>
        </w:rPr>
      </w:pPr>
    </w:p>
    <w:p w14:paraId="0651E343" w14:textId="77777777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Best wishes and thanks,</w:t>
      </w:r>
    </w:p>
    <w:p w14:paraId="15841E2D" w14:textId="77777777" w:rsidR="00F51061" w:rsidRPr="00F51061" w:rsidRDefault="00F51061">
      <w:pPr>
        <w:pStyle w:val="BodyA"/>
        <w:rPr>
          <w:rFonts w:asciiTheme="majorHAnsi" w:hAnsiTheme="majorHAnsi"/>
          <w:i/>
        </w:rPr>
      </w:pPr>
    </w:p>
    <w:p w14:paraId="0E882FF3" w14:textId="77777777" w:rsidR="00496D20" w:rsidRPr="00F51061" w:rsidRDefault="00496D20">
      <w:pPr>
        <w:pStyle w:val="BodyA"/>
        <w:rPr>
          <w:rFonts w:asciiTheme="majorHAnsi" w:hAnsiTheme="majorHAnsi"/>
          <w:i/>
        </w:rPr>
      </w:pPr>
      <w:r w:rsidRPr="00F51061">
        <w:rPr>
          <w:rFonts w:asciiTheme="majorHAnsi" w:hAnsiTheme="majorHAnsi"/>
          <w:i/>
        </w:rPr>
        <w:t>The LCS 5th Grade Yearbook Committee</w:t>
      </w:r>
    </w:p>
    <w:p w14:paraId="19A43002" w14:textId="231C42C8" w:rsidR="00496D20" w:rsidRPr="00947199" w:rsidRDefault="00496D20">
      <w:pPr>
        <w:pStyle w:val="BodyA"/>
        <w:rPr>
          <w:rFonts w:asciiTheme="majorHAnsi" w:hAnsiTheme="majorHAnsi"/>
        </w:rPr>
      </w:pPr>
      <w:r w:rsidRPr="00947199">
        <w:rPr>
          <w:rFonts w:asciiTheme="majorHAnsi" w:hAnsiTheme="majorHAnsi"/>
        </w:rPr>
        <w:t>______________________________________________________________________</w:t>
      </w:r>
      <w:r w:rsidR="00E22E25">
        <w:rPr>
          <w:rFonts w:asciiTheme="majorHAnsi" w:hAnsiTheme="majorHAnsi"/>
        </w:rPr>
        <w:t>__________________________________</w:t>
      </w:r>
    </w:p>
    <w:p w14:paraId="08865042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23C1B863" w14:textId="77777777" w:rsidR="00F51061" w:rsidRDefault="00F51061">
      <w:pPr>
        <w:pStyle w:val="BodyA"/>
        <w:jc w:val="center"/>
        <w:rPr>
          <w:rFonts w:asciiTheme="majorHAnsi" w:hAnsiTheme="majorHAnsi"/>
          <w:b/>
        </w:rPr>
      </w:pPr>
    </w:p>
    <w:p w14:paraId="0E3AA576" w14:textId="7AEA592F" w:rsidR="00E22E25" w:rsidRPr="00E22E25" w:rsidRDefault="00E22E25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>Order Form</w:t>
      </w:r>
    </w:p>
    <w:p w14:paraId="4AD26F14" w14:textId="0B6C5E8F" w:rsidR="00496D20" w:rsidRPr="00E22E25" w:rsidRDefault="00496D20">
      <w:pPr>
        <w:pStyle w:val="BodyA"/>
        <w:jc w:val="center"/>
        <w:rPr>
          <w:rFonts w:asciiTheme="majorHAnsi" w:hAnsiTheme="majorHAnsi"/>
          <w:b/>
          <w:sz w:val="36"/>
        </w:rPr>
      </w:pPr>
      <w:r w:rsidRPr="00E22E25">
        <w:rPr>
          <w:rFonts w:asciiTheme="majorHAnsi" w:hAnsiTheme="majorHAnsi"/>
          <w:b/>
          <w:sz w:val="36"/>
        </w:rPr>
        <w:t xml:space="preserve">5th Grade Yearbook </w:t>
      </w:r>
    </w:p>
    <w:p w14:paraId="05FC2E82" w14:textId="77777777" w:rsidR="00496D20" w:rsidRPr="00E22E25" w:rsidRDefault="00496D20">
      <w:pPr>
        <w:pStyle w:val="BodyA"/>
        <w:jc w:val="center"/>
        <w:rPr>
          <w:rFonts w:asciiTheme="majorHAnsi" w:hAnsiTheme="majorHAnsi"/>
          <w:sz w:val="28"/>
        </w:rPr>
      </w:pPr>
    </w:p>
    <w:p w14:paraId="3690D558" w14:textId="388CE6B5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Name of Student</w:t>
      </w:r>
      <w:r w:rsidRPr="00E22E25">
        <w:rPr>
          <w:rFonts w:asciiTheme="majorHAnsi" w:hAnsiTheme="majorHAnsi"/>
          <w:sz w:val="28"/>
        </w:rPr>
        <w:t>:</w:t>
      </w:r>
      <w:r w:rsidR="00E22E25">
        <w:rPr>
          <w:rFonts w:asciiTheme="majorHAnsi" w:hAnsiTheme="majorHAnsi"/>
          <w:sz w:val="28"/>
        </w:rPr>
        <w:t xml:space="preserve">  </w:t>
      </w:r>
      <w:r w:rsidRPr="00E22E25">
        <w:rPr>
          <w:rFonts w:asciiTheme="majorHAnsi" w:hAnsiTheme="majorHAnsi"/>
          <w:sz w:val="28"/>
        </w:rPr>
        <w:t>____________________________</w:t>
      </w:r>
    </w:p>
    <w:p w14:paraId="6D555992" w14:textId="107B75C3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Fifth Grade Teacher</w:t>
      </w:r>
      <w:r w:rsidRPr="00E22E25">
        <w:rPr>
          <w:rFonts w:asciiTheme="majorHAnsi" w:hAnsiTheme="majorHAnsi"/>
          <w:sz w:val="28"/>
        </w:rPr>
        <w:t>:</w:t>
      </w:r>
      <w:r w:rsidR="00E22E25">
        <w:rPr>
          <w:rFonts w:asciiTheme="majorHAnsi" w:hAnsiTheme="majorHAnsi"/>
          <w:sz w:val="28"/>
        </w:rPr>
        <w:t xml:space="preserve">  </w:t>
      </w:r>
      <w:r w:rsidRPr="00E22E25">
        <w:rPr>
          <w:rFonts w:asciiTheme="majorHAnsi" w:hAnsiTheme="majorHAnsi"/>
          <w:sz w:val="28"/>
        </w:rPr>
        <w:t>_______________________</w:t>
      </w:r>
    </w:p>
    <w:p w14:paraId="61A7DBA0" w14:textId="16DEC93E" w:rsidR="00E22E25" w:rsidRPr="00E22E25" w:rsidRDefault="00E22E25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>Number of Copies:</w:t>
      </w:r>
      <w:r>
        <w:rPr>
          <w:rFonts w:asciiTheme="majorHAnsi" w:hAnsiTheme="majorHAnsi"/>
          <w:sz w:val="32"/>
        </w:rPr>
        <w:t xml:space="preserve">  </w:t>
      </w:r>
      <w:r w:rsidRPr="00E22E25">
        <w:rPr>
          <w:rFonts w:asciiTheme="majorHAnsi" w:hAnsiTheme="majorHAnsi"/>
          <w:sz w:val="28"/>
        </w:rPr>
        <w:t>_____________</w:t>
      </w:r>
      <w:r>
        <w:rPr>
          <w:rFonts w:asciiTheme="majorHAnsi" w:hAnsiTheme="majorHAnsi"/>
          <w:sz w:val="28"/>
        </w:rPr>
        <w:t>____________</w:t>
      </w:r>
      <w:r w:rsidRPr="00E22E25">
        <w:rPr>
          <w:rFonts w:asciiTheme="majorHAnsi" w:hAnsiTheme="majorHAnsi"/>
          <w:sz w:val="28"/>
        </w:rPr>
        <w:t xml:space="preserve">   </w:t>
      </w:r>
    </w:p>
    <w:p w14:paraId="7E5A369D" w14:textId="57A38E09" w:rsidR="00496D20" w:rsidRPr="00E22E25" w:rsidRDefault="00496D20" w:rsidP="00E22E25">
      <w:pPr>
        <w:pStyle w:val="BodyA"/>
        <w:spacing w:line="480" w:lineRule="auto"/>
        <w:rPr>
          <w:rFonts w:asciiTheme="majorHAnsi" w:hAnsiTheme="majorHAnsi"/>
          <w:sz w:val="28"/>
        </w:rPr>
      </w:pPr>
      <w:r w:rsidRPr="00E22E25">
        <w:rPr>
          <w:rFonts w:asciiTheme="majorHAnsi" w:hAnsiTheme="majorHAnsi"/>
          <w:sz w:val="32"/>
        </w:rPr>
        <w:t xml:space="preserve">Total Amount (# of copies of yearbook </w:t>
      </w:r>
      <w:r w:rsidR="00E22E25">
        <w:rPr>
          <w:rFonts w:asciiTheme="majorHAnsi" w:hAnsiTheme="majorHAnsi"/>
          <w:sz w:val="32"/>
        </w:rPr>
        <w:t>X</w:t>
      </w:r>
      <w:r w:rsidRPr="00E22E25">
        <w:rPr>
          <w:rFonts w:asciiTheme="majorHAnsi" w:hAnsiTheme="majorHAnsi"/>
          <w:sz w:val="32"/>
        </w:rPr>
        <w:t xml:space="preserve"> $</w:t>
      </w:r>
      <w:r w:rsidR="00173F9F" w:rsidRPr="00E22E25">
        <w:rPr>
          <w:rFonts w:asciiTheme="majorHAnsi" w:hAnsiTheme="majorHAnsi"/>
          <w:sz w:val="32"/>
        </w:rPr>
        <w:t>30.00</w:t>
      </w:r>
      <w:r w:rsidRPr="00E22E25">
        <w:rPr>
          <w:rFonts w:asciiTheme="majorHAnsi" w:hAnsiTheme="majorHAnsi"/>
          <w:sz w:val="28"/>
        </w:rPr>
        <w:t>:_$_______________________</w:t>
      </w:r>
    </w:p>
    <w:p w14:paraId="65EE198C" w14:textId="7BDB1162" w:rsidR="00496D20" w:rsidRPr="00E22E25" w:rsidRDefault="00496D20">
      <w:pPr>
        <w:pStyle w:val="BodyA"/>
        <w:jc w:val="center"/>
        <w:rPr>
          <w:rFonts w:asciiTheme="majorHAnsi" w:hAnsiTheme="majorHAnsi"/>
          <w:b/>
          <w:color w:val="930000"/>
        </w:rPr>
      </w:pPr>
      <w:r w:rsidRPr="00E22E25">
        <w:rPr>
          <w:rFonts w:asciiTheme="majorHAnsi" w:hAnsiTheme="majorHAnsi"/>
          <w:b/>
          <w:color w:val="930000"/>
        </w:rPr>
        <w:t xml:space="preserve">Please return this portion of the form along with a Check Payable to LCS PTO to: </w:t>
      </w:r>
      <w:r w:rsidR="00E22E25">
        <w:rPr>
          <w:rFonts w:asciiTheme="majorHAnsi" w:hAnsiTheme="majorHAnsi"/>
          <w:b/>
          <w:color w:val="930000"/>
        </w:rPr>
        <w:t xml:space="preserve">        </w:t>
      </w:r>
      <w:r w:rsidR="009E4BFC" w:rsidRPr="00E22E25">
        <w:rPr>
          <w:rFonts w:asciiTheme="majorHAnsi" w:hAnsiTheme="majorHAnsi"/>
          <w:b/>
          <w:color w:val="930000"/>
        </w:rPr>
        <w:t>A. Keenan</w:t>
      </w:r>
      <w:r w:rsidRPr="00E22E25">
        <w:rPr>
          <w:rFonts w:asciiTheme="majorHAnsi" w:hAnsiTheme="majorHAnsi"/>
          <w:b/>
          <w:color w:val="930000"/>
        </w:rPr>
        <w:t xml:space="preserve"> via backpack. Please put “Yearbook” on the Envelope.</w:t>
      </w:r>
    </w:p>
    <w:sectPr w:rsidR="00496D20" w:rsidRPr="00E22E2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DB3E0" w14:textId="77777777" w:rsidR="003A2A81" w:rsidRDefault="003A2A81">
      <w:r>
        <w:separator/>
      </w:r>
    </w:p>
  </w:endnote>
  <w:endnote w:type="continuationSeparator" w:id="0">
    <w:p w14:paraId="4A73832B" w14:textId="77777777" w:rsidR="003A2A81" w:rsidRDefault="003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6DA55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A0D9C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CEFB3" w14:textId="77777777" w:rsidR="003A2A81" w:rsidRDefault="003A2A81">
      <w:r>
        <w:separator/>
      </w:r>
    </w:p>
  </w:footnote>
  <w:footnote w:type="continuationSeparator" w:id="0">
    <w:p w14:paraId="640BC969" w14:textId="77777777" w:rsidR="003A2A81" w:rsidRDefault="003A2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CA4F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83046" w14:textId="77777777" w:rsidR="000B3134" w:rsidRDefault="000B313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468"/>
        </w:tabs>
        <w:ind w:left="468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suff w:val="nothing"/>
      <w:lvlText w:val="%2."/>
      <w:lvlJc w:val="left"/>
      <w:pPr>
        <w:ind w:left="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2"/>
      <w:numFmt w:val="upperRoman"/>
      <w:suff w:val="nothing"/>
      <w:lvlText w:val="%1."/>
      <w:lvlJc w:val="left"/>
      <w:pPr>
        <w:ind w:left="0" w:firstLine="468"/>
      </w:pPr>
      <w:rPr>
        <w:rFonts w:hint="default"/>
        <w:color w:val="000000"/>
        <w:position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%3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3">
      <w:start w:val="1"/>
      <w:numFmt w:val="lowerLetter"/>
      <w:suff w:val="nothing"/>
      <w:lvlText w:val="%4)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suff w:val="nothing"/>
      <w:lvlText w:val="(%5)"/>
      <w:lvlJc w:val="left"/>
      <w:pPr>
        <w:ind w:left="0" w:firstLine="1908"/>
      </w:pPr>
      <w:rPr>
        <w:rFonts w:hint="default"/>
        <w:color w:val="000000"/>
        <w:position w:val="0"/>
        <w:sz w:val="24"/>
      </w:rPr>
    </w:lvl>
    <w:lvl w:ilvl="5">
      <w:start w:val="1"/>
      <w:numFmt w:val="lowerLetter"/>
      <w:suff w:val="nothing"/>
      <w:lvlText w:val="(%6)"/>
      <w:lvlJc w:val="left"/>
      <w:pPr>
        <w:ind w:left="0" w:firstLine="2376"/>
      </w:pPr>
      <w:rPr>
        <w:rFonts w:hint="default"/>
        <w:color w:val="000000"/>
        <w:position w:val="0"/>
        <w:sz w:val="24"/>
      </w:rPr>
    </w:lvl>
    <w:lvl w:ilvl="6">
      <w:start w:val="1"/>
      <w:numFmt w:val="lowerRoman"/>
      <w:suff w:val="nothing"/>
      <w:lvlText w:val="%7)"/>
      <w:lvlJc w:val="left"/>
      <w:pPr>
        <w:ind w:left="0" w:firstLine="273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suff w:val="nothing"/>
      <w:lvlText w:val="(%8)"/>
      <w:lvlJc w:val="left"/>
      <w:pPr>
        <w:ind w:left="0" w:firstLine="3204"/>
      </w:pPr>
      <w:rPr>
        <w:rFonts w:hint="default"/>
        <w:color w:val="000000"/>
        <w:position w:val="0"/>
        <w:sz w:val="24"/>
      </w:rPr>
    </w:lvl>
    <w:lvl w:ilvl="8">
      <w:start w:val="1"/>
      <w:numFmt w:val="lowerLetter"/>
      <w:suff w:val="nothing"/>
      <w:lvlText w:val="(%9)"/>
      <w:lvlJc w:val="left"/>
      <w:pPr>
        <w:ind w:left="0" w:firstLine="3672"/>
      </w:pPr>
      <w:rPr>
        <w:rFonts w:hint="default"/>
        <w:color w:val="000000"/>
        <w:position w:val="0"/>
        <w:sz w:val="24"/>
      </w:rPr>
    </w:lvl>
  </w:abstractNum>
  <w:abstractNum w:abstractNumId="4">
    <w:nsid w:val="1C621F1C"/>
    <w:multiLevelType w:val="hybridMultilevel"/>
    <w:tmpl w:val="A2D6973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E516EF8"/>
    <w:multiLevelType w:val="hybridMultilevel"/>
    <w:tmpl w:val="DDB86AD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3F32C7D"/>
    <w:multiLevelType w:val="hybridMultilevel"/>
    <w:tmpl w:val="CAA47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E7CB5"/>
    <w:multiLevelType w:val="multilevel"/>
    <w:tmpl w:val="894EE873"/>
    <w:lvl w:ilvl="0">
      <w:numFmt w:val="bullet"/>
      <w:suff w:val="nothing"/>
      <w:lvlText w:val="•"/>
      <w:lvlJc w:val="left"/>
      <w:pPr>
        <w:ind w:left="0" w:firstLine="180"/>
      </w:pPr>
      <w:rPr>
        <w:rFonts w:hint="default"/>
        <w:color w:val="000000"/>
        <w:position w:val="0"/>
        <w:sz w:val="24"/>
      </w:rPr>
    </w:lvl>
    <w:lvl w:ilvl="1"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8">
    <w:nsid w:val="71C85FFA"/>
    <w:multiLevelType w:val="hybridMultilevel"/>
    <w:tmpl w:val="9D84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2238C"/>
    <w:multiLevelType w:val="hybridMultilevel"/>
    <w:tmpl w:val="8DC2B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40"/>
    <w:rsid w:val="0003397A"/>
    <w:rsid w:val="000B3134"/>
    <w:rsid w:val="0017081D"/>
    <w:rsid w:val="00173F9F"/>
    <w:rsid w:val="00183FAC"/>
    <w:rsid w:val="003A2A81"/>
    <w:rsid w:val="003E7007"/>
    <w:rsid w:val="00496D20"/>
    <w:rsid w:val="00685770"/>
    <w:rsid w:val="007549B2"/>
    <w:rsid w:val="00762CBE"/>
    <w:rsid w:val="00921BA9"/>
    <w:rsid w:val="00947199"/>
    <w:rsid w:val="009E4BFC"/>
    <w:rsid w:val="00A81FEC"/>
    <w:rsid w:val="00B86AE3"/>
    <w:rsid w:val="00DB6A33"/>
    <w:rsid w:val="00E22E25"/>
    <w:rsid w:val="00ED5840"/>
    <w:rsid w:val="00F51061"/>
    <w:rsid w:val="00FA4B90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A74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ACMG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Gallo</dc:creator>
  <cp:lastModifiedBy>Becca</cp:lastModifiedBy>
  <cp:revision>2</cp:revision>
  <dcterms:created xsi:type="dcterms:W3CDTF">2014-10-15T22:11:00Z</dcterms:created>
  <dcterms:modified xsi:type="dcterms:W3CDTF">2014-10-15T22:11:00Z</dcterms:modified>
</cp:coreProperties>
</file>